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81EF2" w14:textId="3D94F36F" w:rsidR="0024324A" w:rsidRDefault="0072396D" w:rsidP="00F32A94">
      <w:pPr>
        <w:widowControl w:val="0"/>
        <w:tabs>
          <w:tab w:val="left" w:pos="220"/>
          <w:tab w:val="left" w:pos="720"/>
        </w:tabs>
        <w:autoSpaceDE w:val="0"/>
        <w:autoSpaceDN w:val="0"/>
        <w:adjustRightInd w:val="0"/>
        <w:spacing w:after="240"/>
        <w:contextualSpacing/>
        <w:rPr>
          <w:rFonts w:ascii="Times" w:hAnsi="Times" w:cs="Times"/>
          <w:b/>
          <w:color w:val="000401"/>
        </w:rPr>
      </w:pPr>
      <w:r w:rsidRPr="00701F38">
        <w:rPr>
          <w:rFonts w:ascii="Times" w:hAnsi="Times" w:cs="Times"/>
          <w:b/>
          <w:color w:val="000401"/>
        </w:rPr>
        <w:t>Mason Shepherd</w:t>
      </w:r>
      <w:r w:rsidR="0079137F" w:rsidRPr="00701F38">
        <w:rPr>
          <w:rFonts w:ascii="Times" w:hAnsi="Times" w:cs="Times"/>
          <w:b/>
          <w:color w:val="000401"/>
        </w:rPr>
        <w:t xml:space="preserve"> </w:t>
      </w:r>
    </w:p>
    <w:p w14:paraId="164BBD2C" w14:textId="77777777" w:rsidR="00BC6ECE" w:rsidRDefault="00BC6ECE" w:rsidP="00F32A94">
      <w:pPr>
        <w:widowControl w:val="0"/>
        <w:tabs>
          <w:tab w:val="left" w:pos="220"/>
          <w:tab w:val="left" w:pos="720"/>
        </w:tabs>
        <w:autoSpaceDE w:val="0"/>
        <w:autoSpaceDN w:val="0"/>
        <w:adjustRightInd w:val="0"/>
        <w:spacing w:after="240"/>
        <w:contextualSpacing/>
        <w:rPr>
          <w:rFonts w:ascii="Times" w:hAnsi="Times" w:cs="Times"/>
          <w:b/>
          <w:color w:val="000401"/>
        </w:rPr>
      </w:pPr>
    </w:p>
    <w:p w14:paraId="4CB1018A" w14:textId="77777777" w:rsidR="00BC6ECE" w:rsidRPr="00CA2BA6" w:rsidRDefault="006C2FAA" w:rsidP="00F32A94">
      <w:pPr>
        <w:widowControl w:val="0"/>
        <w:tabs>
          <w:tab w:val="left" w:pos="220"/>
          <w:tab w:val="left" w:pos="720"/>
        </w:tabs>
        <w:autoSpaceDE w:val="0"/>
        <w:autoSpaceDN w:val="0"/>
        <w:adjustRightInd w:val="0"/>
        <w:spacing w:after="240"/>
        <w:contextualSpacing/>
        <w:rPr>
          <w:rFonts w:ascii="Times" w:hAnsi="Times" w:cs="Times"/>
          <w:color w:val="000401"/>
        </w:rPr>
      </w:pPr>
      <w:r w:rsidRPr="00CA2BA6">
        <w:rPr>
          <w:rFonts w:ascii="Times" w:hAnsi="Times" w:cs="Times"/>
          <w:color w:val="000401"/>
        </w:rPr>
        <w:t>2190</w:t>
      </w:r>
      <w:r w:rsidR="005E0864" w:rsidRPr="00CA2BA6">
        <w:rPr>
          <w:rFonts w:ascii="Times" w:hAnsi="Times" w:cs="Times"/>
          <w:color w:val="000401"/>
        </w:rPr>
        <w:t>(←)</w:t>
      </w:r>
      <w:r w:rsidRPr="00CA2BA6">
        <w:rPr>
          <w:rFonts w:ascii="Times" w:hAnsi="Times" w:cs="Times"/>
          <w:color w:val="000401"/>
        </w:rPr>
        <w:t xml:space="preserve">, </w:t>
      </w:r>
      <w:r w:rsidR="001B7390" w:rsidRPr="00CA2BA6">
        <w:rPr>
          <w:rFonts w:ascii="Times" w:hAnsi="Times" w:cs="Times"/>
          <w:color w:val="000401"/>
        </w:rPr>
        <w:t>03C0</w:t>
      </w:r>
      <w:r w:rsidR="00F03955" w:rsidRPr="00CA2BA6">
        <w:rPr>
          <w:rFonts w:ascii="Times" w:hAnsi="Times" w:cs="Times"/>
          <w:color w:val="000401"/>
        </w:rPr>
        <w:t>(π)</w:t>
      </w:r>
      <w:r w:rsidR="001B7390" w:rsidRPr="00CA2BA6">
        <w:rPr>
          <w:rFonts w:ascii="Times" w:hAnsi="Times" w:cs="Times"/>
          <w:color w:val="000401"/>
        </w:rPr>
        <w:t xml:space="preserve">, </w:t>
      </w:r>
      <w:r w:rsidR="00C7009D" w:rsidRPr="00CA2BA6">
        <w:rPr>
          <w:rFonts w:ascii="Times" w:hAnsi="Times" w:cs="Times"/>
          <w:color w:val="000401"/>
        </w:rPr>
        <w:t>03C1(</w:t>
      </w:r>
      <w:r w:rsidR="00F03955" w:rsidRPr="00CA2BA6">
        <w:rPr>
          <w:rFonts w:ascii="Times" w:hAnsi="Times" w:cs="Times"/>
          <w:color w:val="000401"/>
        </w:rPr>
        <w:t>ρ)</w:t>
      </w:r>
      <w:r w:rsidR="001B7390" w:rsidRPr="00CA2BA6">
        <w:rPr>
          <w:rFonts w:ascii="Times" w:hAnsi="Times" w:cs="Times"/>
          <w:color w:val="000401"/>
        </w:rPr>
        <w:t>, 03C3(</w:t>
      </w:r>
      <w:r w:rsidR="00F03955" w:rsidRPr="00CA2BA6">
        <w:rPr>
          <w:rFonts w:ascii="Times" w:hAnsi="Times" w:cs="Times"/>
          <w:color w:val="000401"/>
        </w:rPr>
        <w:t>σ</w:t>
      </w:r>
      <w:r w:rsidR="00C7009D" w:rsidRPr="00CA2BA6">
        <w:rPr>
          <w:rFonts w:ascii="Times" w:hAnsi="Times" w:cs="Times"/>
          <w:color w:val="000401"/>
        </w:rPr>
        <w:t>)</w:t>
      </w:r>
      <w:r w:rsidR="005E0864" w:rsidRPr="00CA2BA6">
        <w:rPr>
          <w:rFonts w:ascii="Times" w:hAnsi="Times" w:cs="Times"/>
          <w:color w:val="000401"/>
        </w:rPr>
        <w:t>,</w:t>
      </w:r>
      <w:r w:rsidR="0079640F" w:rsidRPr="00CA2BA6">
        <w:rPr>
          <w:rFonts w:ascii="Times" w:hAnsi="Times" w:cs="Times"/>
          <w:color w:val="000401"/>
        </w:rPr>
        <w:t xml:space="preserve"> </w:t>
      </w:r>
      <w:r w:rsidR="00D8509F" w:rsidRPr="00CA2BA6">
        <w:rPr>
          <w:rFonts w:ascii="Times" w:hAnsi="Times" w:cs="Times"/>
          <w:color w:val="000401"/>
        </w:rPr>
        <w:t>2260</w:t>
      </w:r>
      <w:r w:rsidR="0079640F" w:rsidRPr="00CA2BA6">
        <w:rPr>
          <w:rFonts w:ascii="Times" w:hAnsi="Times" w:cs="Times"/>
          <w:color w:val="000401"/>
        </w:rPr>
        <w:t>(≠)</w:t>
      </w:r>
      <w:r w:rsidR="00D8509F" w:rsidRPr="00CA2BA6">
        <w:rPr>
          <w:rFonts w:ascii="Times" w:hAnsi="Times" w:cs="Times"/>
          <w:color w:val="000401"/>
        </w:rPr>
        <w:t>, 00f</w:t>
      </w:r>
      <w:r w:rsidR="00C87DA9" w:rsidRPr="00CA2BA6">
        <w:rPr>
          <w:rFonts w:ascii="Times" w:hAnsi="Times" w:cs="Times"/>
          <w:color w:val="000401"/>
        </w:rPr>
        <w:t>7</w:t>
      </w:r>
      <w:r w:rsidR="0079640F" w:rsidRPr="00CA2BA6">
        <w:rPr>
          <w:rFonts w:ascii="Times" w:hAnsi="Times" w:cs="Times"/>
          <w:color w:val="000401"/>
        </w:rPr>
        <w:t>(÷)</w:t>
      </w:r>
      <w:r w:rsidR="001A2660" w:rsidRPr="00CA2BA6">
        <w:rPr>
          <w:rFonts w:ascii="Times" w:hAnsi="Times" w:cs="Times"/>
          <w:color w:val="000401"/>
        </w:rPr>
        <w:t xml:space="preserve">, </w:t>
      </w:r>
    </w:p>
    <w:p w14:paraId="7E15D7DF" w14:textId="72A4FE46" w:rsidR="00675CE2" w:rsidRPr="00CA2BA6" w:rsidRDefault="001A2660" w:rsidP="00F32A94">
      <w:pPr>
        <w:widowControl w:val="0"/>
        <w:tabs>
          <w:tab w:val="left" w:pos="220"/>
          <w:tab w:val="left" w:pos="720"/>
        </w:tabs>
        <w:autoSpaceDE w:val="0"/>
        <w:autoSpaceDN w:val="0"/>
        <w:adjustRightInd w:val="0"/>
        <w:spacing w:after="240"/>
        <w:contextualSpacing/>
        <w:rPr>
          <w:rFonts w:ascii="Cambria Math" w:hAnsi="Cambria Math" w:cs="Cambria Math"/>
          <w:color w:val="000401"/>
        </w:rPr>
      </w:pPr>
      <w:r w:rsidRPr="00CA2BA6">
        <w:rPr>
          <w:rFonts w:ascii="Times" w:hAnsi="Times" w:cs="Times"/>
          <w:color w:val="000401"/>
        </w:rPr>
        <w:t>2265</w:t>
      </w:r>
      <w:r w:rsidR="00AB75F8" w:rsidRPr="00CA2BA6">
        <w:rPr>
          <w:rFonts w:ascii="Times" w:hAnsi="Times" w:cs="Times"/>
          <w:color w:val="000401"/>
        </w:rPr>
        <w:t>(≥), 2264(≤)</w:t>
      </w:r>
      <w:r w:rsidR="0024324A" w:rsidRPr="00CA2BA6">
        <w:rPr>
          <w:rFonts w:ascii="Times" w:hAnsi="Times" w:cs="Times"/>
          <w:color w:val="000401"/>
        </w:rPr>
        <w:t xml:space="preserve">, </w:t>
      </w:r>
      <w:r w:rsidR="001C7471" w:rsidRPr="00CA2BA6">
        <w:rPr>
          <w:rFonts w:ascii="Cambria Math" w:hAnsi="Cambria Math" w:cs="Cambria Math"/>
          <w:color w:val="000401"/>
        </w:rPr>
        <w:t>2A1</w:t>
      </w:r>
      <w:proofErr w:type="gramStart"/>
      <w:r w:rsidR="001C7471" w:rsidRPr="00CA2BA6">
        <w:rPr>
          <w:rFonts w:ascii="Cambria Math" w:hAnsi="Cambria Math" w:cs="Cambria Math"/>
          <w:color w:val="000401"/>
        </w:rPr>
        <w:t>D(</w:t>
      </w:r>
      <w:proofErr w:type="gramEnd"/>
      <w:r w:rsidR="001C7471" w:rsidRPr="00CA2BA6">
        <w:rPr>
          <w:rFonts w:ascii="Cambria Math" w:hAnsi="Cambria Math" w:cs="Cambria Math"/>
          <w:color w:val="000401"/>
        </w:rPr>
        <w:t>⨝),</w:t>
      </w:r>
      <w:r w:rsidR="0018244F" w:rsidRPr="00CA2BA6">
        <w:rPr>
          <w:rFonts w:ascii="Cambria Math" w:hAnsi="Cambria Math" w:cs="Cambria Math"/>
          <w:color w:val="000401"/>
        </w:rPr>
        <w:t xml:space="preserve"> </w:t>
      </w:r>
      <w:r w:rsidR="009F3111" w:rsidRPr="00CA2BA6">
        <w:rPr>
          <w:rFonts w:ascii="Cambria Math" w:hAnsi="Cambria Math" w:cs="Cambria Math"/>
          <w:color w:val="000401"/>
        </w:rPr>
        <w:t>1d4d8</w:t>
      </w:r>
      <w:r w:rsidR="00BC6ECE" w:rsidRPr="00CA2BA6">
        <w:rPr>
          <w:rFonts w:ascii="Cambria Math" w:hAnsi="Cambria Math" w:cs="Cambria Math"/>
          <w:color w:val="000401"/>
        </w:rPr>
        <w:t>(𝓘)</w:t>
      </w:r>
    </w:p>
    <w:p w14:paraId="3EBBB399" w14:textId="77777777" w:rsidR="00BC6ECE" w:rsidRPr="00701F38" w:rsidRDefault="00BC6ECE" w:rsidP="00F32A94">
      <w:pPr>
        <w:widowControl w:val="0"/>
        <w:tabs>
          <w:tab w:val="left" w:pos="220"/>
          <w:tab w:val="left" w:pos="720"/>
        </w:tabs>
        <w:autoSpaceDE w:val="0"/>
        <w:autoSpaceDN w:val="0"/>
        <w:adjustRightInd w:val="0"/>
        <w:spacing w:after="240"/>
        <w:contextualSpacing/>
        <w:rPr>
          <w:rFonts w:ascii="Times" w:hAnsi="Times" w:cs="Times"/>
          <w:b/>
          <w:color w:val="000401"/>
        </w:rPr>
      </w:pPr>
    </w:p>
    <w:p w14:paraId="573F2A7C" w14:textId="10F56785" w:rsidR="00546BFC" w:rsidRPr="00701F38" w:rsidRDefault="00546BFC" w:rsidP="00F32A94">
      <w:pPr>
        <w:widowControl w:val="0"/>
        <w:tabs>
          <w:tab w:val="left" w:pos="220"/>
          <w:tab w:val="left" w:pos="720"/>
        </w:tabs>
        <w:autoSpaceDE w:val="0"/>
        <w:autoSpaceDN w:val="0"/>
        <w:adjustRightInd w:val="0"/>
        <w:spacing w:after="240"/>
        <w:contextualSpacing/>
        <w:rPr>
          <w:rFonts w:ascii="Times" w:hAnsi="Times" w:cs="Times"/>
          <w:b/>
          <w:color w:val="000401"/>
        </w:rPr>
      </w:pPr>
      <w:r w:rsidRPr="00701F38">
        <w:rPr>
          <w:rFonts w:ascii="Times" w:hAnsi="Times" w:cs="Times"/>
          <w:b/>
          <w:color w:val="000401"/>
        </w:rPr>
        <w:t xml:space="preserve">Homework </w:t>
      </w:r>
      <w:r w:rsidR="00EF2E55" w:rsidRPr="00701F38">
        <w:rPr>
          <w:rFonts w:ascii="Times" w:hAnsi="Times" w:cs="Times"/>
          <w:b/>
          <w:color w:val="000401"/>
        </w:rPr>
        <w:t>3</w:t>
      </w:r>
      <w:r w:rsidRPr="00701F38">
        <w:rPr>
          <w:rFonts w:ascii="Times" w:hAnsi="Times" w:cs="Times"/>
          <w:b/>
          <w:color w:val="000401"/>
        </w:rPr>
        <w:t xml:space="preserve">: due </w:t>
      </w:r>
      <w:r w:rsidR="00EF2E55" w:rsidRPr="00701F38">
        <w:rPr>
          <w:rFonts w:ascii="Times" w:hAnsi="Times" w:cs="Times"/>
          <w:b/>
          <w:color w:val="000401"/>
        </w:rPr>
        <w:t>February</w:t>
      </w:r>
      <w:r w:rsidRPr="00701F38">
        <w:rPr>
          <w:rFonts w:ascii="Times" w:hAnsi="Times" w:cs="Times"/>
          <w:b/>
          <w:color w:val="000401"/>
        </w:rPr>
        <w:t xml:space="preserve"> 5th 11:59PM.</w:t>
      </w:r>
    </w:p>
    <w:p w14:paraId="7BF8F10C" w14:textId="77777777" w:rsidR="00546BFC" w:rsidRPr="00701F38" w:rsidRDefault="00546BFC" w:rsidP="00F32A94">
      <w:pPr>
        <w:widowControl w:val="0"/>
        <w:tabs>
          <w:tab w:val="left" w:pos="360"/>
        </w:tabs>
        <w:contextualSpacing/>
        <w:rPr>
          <w:b/>
        </w:rPr>
      </w:pPr>
    </w:p>
    <w:p w14:paraId="5A3C0449" w14:textId="23E84D9A" w:rsidR="00B80055" w:rsidRDefault="00737DF6" w:rsidP="00F32A94">
      <w:pPr>
        <w:tabs>
          <w:tab w:val="left" w:pos="220"/>
          <w:tab w:val="left" w:pos="720"/>
        </w:tabs>
        <w:autoSpaceDE w:val="0"/>
        <w:autoSpaceDN w:val="0"/>
        <w:adjustRightInd w:val="0"/>
        <w:spacing w:after="240"/>
        <w:contextualSpacing/>
        <w:rPr>
          <w:rFonts w:ascii="Times" w:eastAsiaTheme="minorHAnsi" w:hAnsi="Times" w:cs="Times"/>
          <w:color w:val="000000"/>
        </w:rPr>
      </w:pPr>
      <w:r w:rsidRPr="00701F38">
        <w:rPr>
          <w:rFonts w:ascii="Times" w:eastAsiaTheme="minorHAnsi" w:hAnsi="Times" w:cs="Times"/>
          <w:b/>
          <w:color w:val="000000"/>
        </w:rPr>
        <w:t xml:space="preserve">[16 points] </w:t>
      </w:r>
      <w:r w:rsidR="00B80055" w:rsidRPr="00701F38">
        <w:rPr>
          <w:rFonts w:ascii="Times" w:eastAsiaTheme="minorHAnsi" w:hAnsi="Times" w:cs="Times"/>
          <w:b/>
          <w:color w:val="000000"/>
        </w:rPr>
        <w:t>8.16.</w:t>
      </w:r>
      <w:r w:rsidR="00B80055" w:rsidRPr="00701F38">
        <w:rPr>
          <w:rFonts w:ascii="Times" w:eastAsiaTheme="minorHAnsi" w:hAnsi="Times" w:cs="Times"/>
          <w:color w:val="000000"/>
        </w:rPr>
        <w:t xml:space="preserve">  Specify the following queries on the COMPANY relational database schema shown in Figure 5.5 using the relational operators discussed in this chapter. Also show the result of each query as it would apply to the database state in Figure 5.6. </w:t>
      </w:r>
    </w:p>
    <w:p w14:paraId="21F5E596" w14:textId="77777777" w:rsidR="00F32A94" w:rsidRPr="00701F38" w:rsidRDefault="00F32A94" w:rsidP="00F32A94">
      <w:pPr>
        <w:tabs>
          <w:tab w:val="left" w:pos="220"/>
          <w:tab w:val="left" w:pos="720"/>
        </w:tabs>
        <w:autoSpaceDE w:val="0"/>
        <w:autoSpaceDN w:val="0"/>
        <w:adjustRightInd w:val="0"/>
        <w:spacing w:after="240"/>
        <w:contextualSpacing/>
        <w:rPr>
          <w:rFonts w:ascii="Times" w:eastAsiaTheme="minorHAnsi" w:hAnsi="Times" w:cs="Times"/>
          <w:color w:val="000000"/>
        </w:rPr>
      </w:pPr>
    </w:p>
    <w:p w14:paraId="4B7D44BA" w14:textId="717580C2" w:rsidR="00B80055" w:rsidRPr="00F32A94" w:rsidRDefault="00B80055" w:rsidP="00F32A94">
      <w:pPr>
        <w:numPr>
          <w:ilvl w:val="1"/>
          <w:numId w:val="1"/>
        </w:numPr>
        <w:tabs>
          <w:tab w:val="left" w:pos="940"/>
          <w:tab w:val="left" w:pos="1440"/>
        </w:tabs>
        <w:autoSpaceDE w:val="0"/>
        <w:autoSpaceDN w:val="0"/>
        <w:adjustRightInd w:val="0"/>
        <w:spacing w:after="120"/>
        <w:ind w:left="540" w:hanging="540"/>
        <w:contextualSpacing/>
        <w:rPr>
          <w:rFonts w:ascii="Times" w:eastAsiaTheme="minorHAnsi" w:hAnsi="Times" w:cs="Times"/>
          <w:color w:val="000000"/>
        </w:rPr>
      </w:pPr>
      <w:r w:rsidRPr="00701F38">
        <w:rPr>
          <w:rFonts w:ascii="Times" w:eastAsiaTheme="minorHAnsi" w:hAnsi="Times" w:cs="Times"/>
          <w:color w:val="000000"/>
        </w:rPr>
        <w:t xml:space="preserve">Retrieve the names of all employees in department 5 who work more than 10 hours per week on the </w:t>
      </w:r>
      <w:proofErr w:type="spellStart"/>
      <w:r w:rsidRPr="00701F38">
        <w:rPr>
          <w:rFonts w:ascii="Times" w:eastAsiaTheme="minorHAnsi" w:hAnsi="Times" w:cs="Times"/>
          <w:color w:val="000000"/>
        </w:rPr>
        <w:t>ProductX</w:t>
      </w:r>
      <w:proofErr w:type="spellEnd"/>
      <w:r w:rsidRPr="00701F38">
        <w:rPr>
          <w:rFonts w:ascii="Times" w:eastAsiaTheme="minorHAnsi" w:hAnsi="Times" w:cs="Times"/>
          <w:color w:val="000000"/>
        </w:rPr>
        <w:t xml:space="preserve"> project. </w:t>
      </w:r>
      <w:r w:rsidRPr="00701F38">
        <w:rPr>
          <w:rFonts w:ascii="MS Mincho" w:eastAsia="MS Mincho" w:hAnsi="MS Mincho" w:cs="MS Mincho" w:hint="eastAsia"/>
          <w:color w:val="000000"/>
        </w:rPr>
        <w:t> </w:t>
      </w:r>
    </w:p>
    <w:p w14:paraId="43D98771" w14:textId="77777777" w:rsidR="00F32A94" w:rsidRPr="00701F38" w:rsidRDefault="00F32A94"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p>
    <w:p w14:paraId="7A381E9C" w14:textId="3CEE470A" w:rsidR="0065596B" w:rsidRPr="00701F38" w:rsidRDefault="00357198"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r w:rsidRPr="00701F38">
        <w:rPr>
          <w:rFonts w:ascii="Times" w:eastAsiaTheme="minorHAnsi" w:hAnsi="Times" w:cs="Times"/>
          <w:color w:val="000000"/>
          <w:highlight w:val="yellow"/>
        </w:rPr>
        <w:t>Ans</w:t>
      </w:r>
      <w:r w:rsidRPr="00701F38">
        <w:rPr>
          <w:rFonts w:ascii="Times" w:eastAsiaTheme="minorHAnsi" w:hAnsi="Times" w:cs="Times"/>
          <w:color w:val="000000"/>
        </w:rPr>
        <w:t>:</w:t>
      </w:r>
    </w:p>
    <w:p w14:paraId="1C2822C0" w14:textId="0B2DC25C" w:rsidR="00605AEB" w:rsidRDefault="00F95AF9"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r w:rsidRPr="00701F38">
        <w:rPr>
          <w:rFonts w:ascii="Times" w:eastAsiaTheme="minorHAnsi" w:hAnsi="Times" w:cs="Times"/>
          <w:color w:val="000000"/>
        </w:rPr>
        <w:t>PRODUCTX_</w:t>
      </w:r>
      <w:r w:rsidR="004A1C7F" w:rsidRPr="00701F38">
        <w:rPr>
          <w:rFonts w:ascii="Times" w:eastAsiaTheme="minorHAnsi" w:hAnsi="Times" w:cs="Times"/>
          <w:color w:val="000000"/>
        </w:rPr>
        <w:t xml:space="preserve">NUM ← </w:t>
      </w:r>
      <w:r w:rsidR="00EC1B2E" w:rsidRPr="00701F38">
        <w:rPr>
          <w:rFonts w:ascii="Times" w:eastAsiaTheme="minorHAnsi" w:hAnsi="Times" w:cs="Times"/>
          <w:color w:val="000000"/>
        </w:rPr>
        <w:t>π</w:t>
      </w:r>
      <w:r w:rsidR="0046395B" w:rsidRPr="00701F38">
        <w:rPr>
          <w:rFonts w:ascii="Times" w:eastAsiaTheme="minorHAnsi" w:hAnsi="Times" w:cs="Times"/>
          <w:color w:val="000000"/>
          <w:vertAlign w:val="subscript"/>
        </w:rPr>
        <w:t>&lt;</w:t>
      </w:r>
      <w:proofErr w:type="spellStart"/>
      <w:r w:rsidR="0046395B" w:rsidRPr="00701F38">
        <w:rPr>
          <w:rFonts w:ascii="Times" w:eastAsiaTheme="minorHAnsi" w:hAnsi="Times" w:cs="Times"/>
          <w:color w:val="000000"/>
          <w:vertAlign w:val="subscript"/>
        </w:rPr>
        <w:t>Pnumber</w:t>
      </w:r>
      <w:proofErr w:type="spellEnd"/>
      <w:proofErr w:type="gramStart"/>
      <w:r w:rsidR="0046395B" w:rsidRPr="00701F38">
        <w:rPr>
          <w:rFonts w:ascii="Times" w:eastAsiaTheme="minorHAnsi" w:hAnsi="Times" w:cs="Times"/>
          <w:color w:val="000000"/>
          <w:vertAlign w:val="subscript"/>
        </w:rPr>
        <w:t>&gt;</w:t>
      </w:r>
      <w:r w:rsidR="0046395B" w:rsidRPr="00701F38">
        <w:rPr>
          <w:rFonts w:ascii="Times" w:eastAsiaTheme="minorHAnsi" w:hAnsi="Times" w:cs="Times"/>
          <w:color w:val="000000"/>
        </w:rPr>
        <w:t>(</w:t>
      </w:r>
      <w:proofErr w:type="gramEnd"/>
      <w:r w:rsidR="00085957" w:rsidRPr="00701F38">
        <w:rPr>
          <w:rFonts w:ascii="Times" w:eastAsiaTheme="minorHAnsi" w:hAnsi="Times" w:cs="Times"/>
          <w:color w:val="000000"/>
        </w:rPr>
        <w:t>σ</w:t>
      </w:r>
      <w:r w:rsidR="00085957" w:rsidRPr="00701F38">
        <w:rPr>
          <w:rFonts w:ascii="Times" w:eastAsiaTheme="minorHAnsi" w:hAnsi="Times" w:cs="Times"/>
          <w:color w:val="000000"/>
          <w:vertAlign w:val="subscript"/>
        </w:rPr>
        <w:t>&lt;</w:t>
      </w:r>
      <w:proofErr w:type="spellStart"/>
      <w:r w:rsidR="00085957" w:rsidRPr="00701F38">
        <w:rPr>
          <w:rFonts w:ascii="Times" w:eastAsiaTheme="minorHAnsi" w:hAnsi="Times" w:cs="Times"/>
          <w:color w:val="000000"/>
          <w:vertAlign w:val="subscript"/>
        </w:rPr>
        <w:t>Pname</w:t>
      </w:r>
      <w:proofErr w:type="spellEnd"/>
      <w:r w:rsidR="00085957" w:rsidRPr="00701F38">
        <w:rPr>
          <w:rFonts w:ascii="Times" w:eastAsiaTheme="minorHAnsi" w:hAnsi="Times" w:cs="Times"/>
          <w:color w:val="000000"/>
          <w:vertAlign w:val="subscript"/>
        </w:rPr>
        <w:t xml:space="preserve"> = </w:t>
      </w:r>
      <w:r w:rsidR="00912E0C" w:rsidRPr="00701F38">
        <w:rPr>
          <w:rFonts w:ascii="Times" w:eastAsiaTheme="minorHAnsi" w:hAnsi="Times" w:cs="Times"/>
          <w:color w:val="000000"/>
          <w:vertAlign w:val="subscript"/>
        </w:rPr>
        <w:t>‘</w:t>
      </w:r>
      <w:proofErr w:type="spellStart"/>
      <w:r w:rsidR="00085957" w:rsidRPr="00701F38">
        <w:rPr>
          <w:rFonts w:ascii="Times" w:eastAsiaTheme="minorHAnsi" w:hAnsi="Times" w:cs="Times"/>
          <w:color w:val="000000"/>
          <w:vertAlign w:val="subscript"/>
        </w:rPr>
        <w:t>ProductX</w:t>
      </w:r>
      <w:proofErr w:type="spellEnd"/>
      <w:r w:rsidR="00085957" w:rsidRPr="00701F38">
        <w:rPr>
          <w:rFonts w:ascii="Times" w:eastAsiaTheme="minorHAnsi" w:hAnsi="Times" w:cs="Times"/>
          <w:color w:val="000000"/>
          <w:vertAlign w:val="subscript"/>
        </w:rPr>
        <w:t>’</w:t>
      </w:r>
      <w:r w:rsidR="00912E0C" w:rsidRPr="00701F38">
        <w:rPr>
          <w:rFonts w:ascii="Times" w:eastAsiaTheme="minorHAnsi" w:hAnsi="Times" w:cs="Times"/>
          <w:color w:val="000000"/>
          <w:vertAlign w:val="subscript"/>
        </w:rPr>
        <w:t>&gt;</w:t>
      </w:r>
      <w:r w:rsidR="00701F38" w:rsidRPr="00701F38">
        <w:rPr>
          <w:rFonts w:ascii="Times" w:eastAsiaTheme="minorHAnsi" w:hAnsi="Times" w:cs="Times"/>
          <w:color w:val="000000"/>
        </w:rPr>
        <w:t>PROJECT)</w:t>
      </w:r>
    </w:p>
    <w:p w14:paraId="758601C2" w14:textId="65C62EA8" w:rsidR="00F32A94" w:rsidRDefault="007C0829"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r>
        <w:rPr>
          <w:rFonts w:ascii="Times" w:eastAsiaTheme="minorHAnsi" w:hAnsi="Times" w:cs="Times"/>
          <w:color w:val="000000"/>
        </w:rPr>
        <w:t>ESSN_X_10</w:t>
      </w:r>
      <w:r w:rsidR="00967800">
        <w:rPr>
          <w:rFonts w:ascii="Times" w:eastAsiaTheme="minorHAnsi" w:hAnsi="Times" w:cs="Times"/>
          <w:color w:val="000000"/>
          <w:vertAlign w:val="subscript"/>
        </w:rPr>
        <w:t>(</w:t>
      </w:r>
      <w:proofErr w:type="spellStart"/>
      <w:r w:rsidR="00967800">
        <w:rPr>
          <w:rFonts w:ascii="Times" w:eastAsiaTheme="minorHAnsi" w:hAnsi="Times" w:cs="Times"/>
          <w:color w:val="000000"/>
          <w:vertAlign w:val="subscript"/>
        </w:rPr>
        <w:t>Essm</w:t>
      </w:r>
      <w:proofErr w:type="spellEnd"/>
      <w:r w:rsidR="00967800">
        <w:rPr>
          <w:rFonts w:ascii="Times" w:eastAsiaTheme="minorHAnsi" w:hAnsi="Times" w:cs="Times"/>
          <w:color w:val="000000"/>
          <w:vertAlign w:val="subscript"/>
        </w:rPr>
        <w:t>)</w:t>
      </w:r>
      <w:r>
        <w:rPr>
          <w:rFonts w:ascii="Times" w:eastAsiaTheme="minorHAnsi" w:hAnsi="Times" w:cs="Times"/>
          <w:color w:val="000000"/>
        </w:rPr>
        <w:t xml:space="preserve"> </w:t>
      </w:r>
      <w:r w:rsidR="00967800">
        <w:rPr>
          <w:rFonts w:ascii="Times" w:eastAsiaTheme="minorHAnsi" w:hAnsi="Times" w:cs="Times"/>
          <w:color w:val="000000"/>
        </w:rPr>
        <w:t xml:space="preserve">← </w:t>
      </w:r>
      <w:r w:rsidR="005D68FC">
        <w:rPr>
          <w:rFonts w:ascii="Times" w:eastAsiaTheme="minorHAnsi" w:hAnsi="Times" w:cs="Times"/>
          <w:color w:val="000000"/>
        </w:rPr>
        <w:t>π</w:t>
      </w:r>
      <w:r w:rsidR="005D68FC">
        <w:rPr>
          <w:rFonts w:ascii="Times" w:eastAsiaTheme="minorHAnsi" w:hAnsi="Times" w:cs="Times"/>
          <w:color w:val="000000"/>
          <w:vertAlign w:val="subscript"/>
        </w:rPr>
        <w:t>&lt;</w:t>
      </w:r>
      <w:proofErr w:type="spellStart"/>
      <w:r w:rsidR="00AB66CA">
        <w:rPr>
          <w:rFonts w:ascii="Times" w:eastAsiaTheme="minorHAnsi" w:hAnsi="Times" w:cs="Times"/>
          <w:color w:val="000000"/>
          <w:vertAlign w:val="subscript"/>
        </w:rPr>
        <w:t>Essn</w:t>
      </w:r>
      <w:proofErr w:type="spellEnd"/>
      <w:proofErr w:type="gramStart"/>
      <w:r w:rsidR="00AB66CA">
        <w:rPr>
          <w:rFonts w:ascii="Times" w:eastAsiaTheme="minorHAnsi" w:hAnsi="Times" w:cs="Times"/>
          <w:color w:val="000000"/>
          <w:vertAlign w:val="subscript"/>
        </w:rPr>
        <w:t>&gt;</w:t>
      </w:r>
      <w:r w:rsidR="00AB66CA">
        <w:rPr>
          <w:rFonts w:ascii="Times" w:eastAsiaTheme="minorHAnsi" w:hAnsi="Times" w:cs="Times"/>
          <w:color w:val="000000"/>
        </w:rPr>
        <w:t>(</w:t>
      </w:r>
      <w:proofErr w:type="gramEnd"/>
      <w:r w:rsidR="00AB66CA">
        <w:rPr>
          <w:rFonts w:ascii="Times" w:eastAsiaTheme="minorHAnsi" w:hAnsi="Times" w:cs="Times"/>
          <w:color w:val="000000"/>
        </w:rPr>
        <w:t>σ</w:t>
      </w:r>
      <w:r w:rsidR="00AB66CA">
        <w:rPr>
          <w:rFonts w:ascii="Times" w:eastAsiaTheme="minorHAnsi" w:hAnsi="Times" w:cs="Times"/>
          <w:color w:val="000000"/>
          <w:vertAlign w:val="subscript"/>
        </w:rPr>
        <w:t xml:space="preserve">&lt;Hours </w:t>
      </w:r>
      <w:r w:rsidR="001A2660">
        <w:rPr>
          <w:rFonts w:ascii="Times" w:eastAsiaTheme="minorHAnsi" w:hAnsi="Times" w:cs="Times"/>
          <w:color w:val="000000"/>
          <w:vertAlign w:val="subscript"/>
        </w:rPr>
        <w:t>≥</w:t>
      </w:r>
      <w:r w:rsidR="00AB75F8">
        <w:rPr>
          <w:rFonts w:ascii="Times" w:eastAsiaTheme="minorHAnsi" w:hAnsi="Times" w:cs="Times"/>
          <w:color w:val="000000"/>
          <w:vertAlign w:val="subscript"/>
        </w:rPr>
        <w:t xml:space="preserve"> 10.0&gt;</w:t>
      </w:r>
      <w:r w:rsidR="0073070D">
        <w:rPr>
          <w:rFonts w:ascii="Times" w:eastAsiaTheme="minorHAnsi" w:hAnsi="Times" w:cs="Times"/>
          <w:color w:val="000000"/>
        </w:rPr>
        <w:t>(WORKS_ON ÷ PRODUCTX_NUM))</w:t>
      </w:r>
    </w:p>
    <w:p w14:paraId="7EF8D91D" w14:textId="46A5740A" w:rsidR="008B11E6" w:rsidRDefault="008B11E6"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r>
        <w:rPr>
          <w:rFonts w:ascii="Times" w:eastAsiaTheme="minorHAnsi" w:hAnsi="Times" w:cs="Times"/>
          <w:color w:val="000000"/>
        </w:rPr>
        <w:t xml:space="preserve">SSN_X_10 ← </w:t>
      </w:r>
      <w:r w:rsidR="000E126C">
        <w:rPr>
          <w:rFonts w:ascii="Times" w:eastAsiaTheme="minorHAnsi" w:hAnsi="Times" w:cs="Times"/>
          <w:color w:val="000000"/>
        </w:rPr>
        <w:t>ρ</w:t>
      </w:r>
      <w:r w:rsidR="000E126C">
        <w:rPr>
          <w:rFonts w:ascii="Times" w:eastAsiaTheme="minorHAnsi" w:hAnsi="Times" w:cs="Times"/>
          <w:color w:val="000000"/>
          <w:vertAlign w:val="subscript"/>
        </w:rPr>
        <w:t>(</w:t>
      </w:r>
      <w:proofErr w:type="spellStart"/>
      <w:r w:rsidR="000E126C">
        <w:rPr>
          <w:rFonts w:ascii="Times" w:eastAsiaTheme="minorHAnsi" w:hAnsi="Times" w:cs="Times"/>
          <w:color w:val="000000"/>
          <w:vertAlign w:val="subscript"/>
        </w:rPr>
        <w:t>Ssn</w:t>
      </w:r>
      <w:proofErr w:type="spellEnd"/>
      <w:r w:rsidR="000E126C">
        <w:rPr>
          <w:rFonts w:ascii="Times" w:eastAsiaTheme="minorHAnsi" w:hAnsi="Times" w:cs="Times"/>
          <w:color w:val="000000"/>
          <w:vertAlign w:val="subscript"/>
        </w:rPr>
        <w:t>)</w:t>
      </w:r>
      <w:r w:rsidR="000E126C">
        <w:rPr>
          <w:rFonts w:ascii="Times" w:eastAsiaTheme="minorHAnsi" w:hAnsi="Times" w:cs="Times"/>
          <w:color w:val="000000"/>
        </w:rPr>
        <w:t>ESSN_</w:t>
      </w:r>
      <w:r w:rsidR="002014D4">
        <w:rPr>
          <w:rFonts w:ascii="Times" w:eastAsiaTheme="minorHAnsi" w:hAnsi="Times" w:cs="Times"/>
          <w:color w:val="000000"/>
        </w:rPr>
        <w:t>X_10</w:t>
      </w:r>
    </w:p>
    <w:p w14:paraId="54618F14" w14:textId="7F638768" w:rsidR="002014D4" w:rsidRDefault="002014D4"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r>
        <w:rPr>
          <w:rFonts w:ascii="Times" w:eastAsiaTheme="minorHAnsi" w:hAnsi="Times" w:cs="Times"/>
          <w:color w:val="000000"/>
        </w:rPr>
        <w:t xml:space="preserve">RESULT ← </w:t>
      </w:r>
      <w:r w:rsidR="003049F5">
        <w:rPr>
          <w:rFonts w:ascii="Times" w:eastAsiaTheme="minorHAnsi" w:hAnsi="Times" w:cs="Times"/>
          <w:color w:val="000000"/>
        </w:rPr>
        <w:t>(π</w:t>
      </w:r>
      <w:r w:rsidR="003049F5">
        <w:rPr>
          <w:rFonts w:ascii="Times" w:eastAsiaTheme="minorHAnsi" w:hAnsi="Times" w:cs="Times"/>
          <w:color w:val="000000"/>
          <w:vertAlign w:val="subscript"/>
        </w:rPr>
        <w:t>&lt;</w:t>
      </w:r>
      <w:proofErr w:type="spellStart"/>
      <w:r w:rsidR="003049F5">
        <w:rPr>
          <w:rFonts w:ascii="Times" w:eastAsiaTheme="minorHAnsi" w:hAnsi="Times" w:cs="Times"/>
          <w:color w:val="000000"/>
          <w:vertAlign w:val="subscript"/>
        </w:rPr>
        <w:t>Fname</w:t>
      </w:r>
      <w:proofErr w:type="spellEnd"/>
      <w:r w:rsidR="003049F5">
        <w:rPr>
          <w:rFonts w:ascii="Times" w:eastAsiaTheme="minorHAnsi" w:hAnsi="Times" w:cs="Times"/>
          <w:color w:val="000000"/>
          <w:vertAlign w:val="subscript"/>
        </w:rPr>
        <w:t xml:space="preserve">, </w:t>
      </w:r>
      <w:proofErr w:type="spellStart"/>
      <w:r w:rsidR="003049F5">
        <w:rPr>
          <w:rFonts w:ascii="Times" w:eastAsiaTheme="minorHAnsi" w:hAnsi="Times" w:cs="Times"/>
          <w:color w:val="000000"/>
          <w:vertAlign w:val="subscript"/>
        </w:rPr>
        <w:t>Minit</w:t>
      </w:r>
      <w:proofErr w:type="spellEnd"/>
      <w:r w:rsidR="003049F5">
        <w:rPr>
          <w:rFonts w:ascii="Times" w:eastAsiaTheme="minorHAnsi" w:hAnsi="Times" w:cs="Times"/>
          <w:color w:val="000000"/>
          <w:vertAlign w:val="subscript"/>
        </w:rPr>
        <w:t xml:space="preserve">, </w:t>
      </w:r>
      <w:proofErr w:type="spellStart"/>
      <w:r w:rsidR="003049F5">
        <w:rPr>
          <w:rFonts w:ascii="Times" w:eastAsiaTheme="minorHAnsi" w:hAnsi="Times" w:cs="Times"/>
          <w:color w:val="000000"/>
          <w:vertAlign w:val="subscript"/>
        </w:rPr>
        <w:t>Lname</w:t>
      </w:r>
      <w:proofErr w:type="spellEnd"/>
      <w:r w:rsidR="00F1033D">
        <w:rPr>
          <w:rFonts w:ascii="Times" w:eastAsiaTheme="minorHAnsi" w:hAnsi="Times" w:cs="Times"/>
          <w:color w:val="000000"/>
          <w:vertAlign w:val="subscript"/>
        </w:rPr>
        <w:t xml:space="preserve">, </w:t>
      </w:r>
      <w:proofErr w:type="spellStart"/>
      <w:r w:rsidR="00F1033D">
        <w:rPr>
          <w:rFonts w:ascii="Times" w:eastAsiaTheme="minorHAnsi" w:hAnsi="Times" w:cs="Times"/>
          <w:color w:val="000000"/>
          <w:vertAlign w:val="subscript"/>
        </w:rPr>
        <w:t>Ssn</w:t>
      </w:r>
      <w:proofErr w:type="spellEnd"/>
      <w:r w:rsidR="00F1033D">
        <w:rPr>
          <w:rFonts w:ascii="Times" w:eastAsiaTheme="minorHAnsi" w:hAnsi="Times" w:cs="Times"/>
          <w:color w:val="000000"/>
          <w:vertAlign w:val="subscript"/>
        </w:rPr>
        <w:t>&gt;</w:t>
      </w:r>
      <w:r w:rsidR="00F1033D">
        <w:rPr>
          <w:rFonts w:ascii="Times" w:eastAsiaTheme="minorHAnsi" w:hAnsi="Times" w:cs="Times"/>
          <w:color w:val="000000"/>
        </w:rPr>
        <w:t>EMPLOYEE) ÷ SSN_X_10</w:t>
      </w:r>
    </w:p>
    <w:p w14:paraId="284EA0E9" w14:textId="0A372637" w:rsidR="005816BC" w:rsidRPr="005816BC" w:rsidRDefault="005816BC" w:rsidP="00F32A94">
      <w:pPr>
        <w:tabs>
          <w:tab w:val="left" w:pos="940"/>
          <w:tab w:val="left" w:pos="1440"/>
        </w:tabs>
        <w:autoSpaceDE w:val="0"/>
        <w:autoSpaceDN w:val="0"/>
        <w:adjustRightInd w:val="0"/>
        <w:spacing w:after="120"/>
        <w:ind w:left="540"/>
        <w:contextualSpacing/>
        <w:rPr>
          <w:rFonts w:ascii="Times" w:eastAsiaTheme="minorHAnsi" w:hAnsi="Times" w:cs="Times"/>
          <w:color w:val="FF0000"/>
          <w:vertAlign w:val="subscript"/>
        </w:rPr>
      </w:pPr>
      <w:r>
        <w:rPr>
          <w:rFonts w:ascii="Times" w:eastAsiaTheme="minorHAnsi" w:hAnsi="Times" w:cs="Times"/>
          <w:color w:val="FF0000"/>
        </w:rPr>
        <w:t xml:space="preserve">R1 ← </w:t>
      </w:r>
      <w:bookmarkStart w:id="0" w:name="_GoBack"/>
      <w:bookmarkEnd w:id="0"/>
    </w:p>
    <w:p w14:paraId="7AF11B88" w14:textId="77777777" w:rsidR="00701F38" w:rsidRPr="00701F38" w:rsidRDefault="00701F38"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p>
    <w:p w14:paraId="228C1C07" w14:textId="77777777" w:rsidR="00357198" w:rsidRPr="00701F38" w:rsidRDefault="00357198"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p>
    <w:p w14:paraId="1FC2761A" w14:textId="741C0C76" w:rsidR="00B80055" w:rsidRPr="00701F38" w:rsidRDefault="00B80055" w:rsidP="00F32A94">
      <w:pPr>
        <w:numPr>
          <w:ilvl w:val="1"/>
          <w:numId w:val="1"/>
        </w:numPr>
        <w:tabs>
          <w:tab w:val="left" w:pos="940"/>
          <w:tab w:val="left" w:pos="1440"/>
        </w:tabs>
        <w:autoSpaceDE w:val="0"/>
        <w:autoSpaceDN w:val="0"/>
        <w:adjustRightInd w:val="0"/>
        <w:spacing w:after="120"/>
        <w:ind w:left="540" w:hanging="540"/>
        <w:contextualSpacing/>
        <w:rPr>
          <w:rFonts w:ascii="Times" w:eastAsiaTheme="minorHAnsi" w:hAnsi="Times" w:cs="Times"/>
          <w:color w:val="000000"/>
        </w:rPr>
      </w:pPr>
      <w:r w:rsidRPr="00701F38">
        <w:rPr>
          <w:rFonts w:ascii="Times" w:eastAsiaTheme="minorHAnsi" w:hAnsi="Times" w:cs="Times"/>
          <w:color w:val="000000"/>
        </w:rPr>
        <w:t xml:space="preserve">List the names of all employees who have a dependent with the same first name as themselves. </w:t>
      </w:r>
      <w:r w:rsidRPr="00701F38">
        <w:rPr>
          <w:rFonts w:ascii="MS Mincho" w:eastAsia="MS Mincho" w:hAnsi="MS Mincho" w:cs="MS Mincho" w:hint="eastAsia"/>
          <w:color w:val="000000"/>
        </w:rPr>
        <w:t> </w:t>
      </w:r>
    </w:p>
    <w:p w14:paraId="7316F57D" w14:textId="04F04F31" w:rsidR="00357198" w:rsidRPr="00701F38" w:rsidRDefault="00357198"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r w:rsidRPr="000436F2">
        <w:rPr>
          <w:rFonts w:ascii="Times" w:eastAsiaTheme="minorHAnsi" w:hAnsi="Times" w:cs="Times"/>
          <w:color w:val="000000"/>
          <w:highlight w:val="yellow"/>
        </w:rPr>
        <w:t>Ans</w:t>
      </w:r>
      <w:r w:rsidRPr="00701F38">
        <w:rPr>
          <w:rFonts w:ascii="Times" w:eastAsiaTheme="minorHAnsi" w:hAnsi="Times" w:cs="Times"/>
          <w:color w:val="000000"/>
        </w:rPr>
        <w:t>:</w:t>
      </w:r>
    </w:p>
    <w:p w14:paraId="121AAACC" w14:textId="290E852D" w:rsidR="00357198" w:rsidRDefault="000436F2"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r>
        <w:rPr>
          <w:rFonts w:ascii="Times" w:eastAsiaTheme="minorHAnsi" w:hAnsi="Times" w:cs="Times"/>
          <w:color w:val="000000"/>
        </w:rPr>
        <w:t>EMP</w:t>
      </w:r>
      <w:r w:rsidR="00B0599C">
        <w:rPr>
          <w:rFonts w:ascii="Times" w:eastAsiaTheme="minorHAnsi" w:hAnsi="Times" w:cs="Times"/>
          <w:color w:val="000000"/>
        </w:rPr>
        <w:t>LOYEE1</w:t>
      </w:r>
      <w:r w:rsidR="00EE567F">
        <w:rPr>
          <w:rFonts w:ascii="Times" w:eastAsiaTheme="minorHAnsi" w:hAnsi="Times" w:cs="Times"/>
          <w:color w:val="000000"/>
        </w:rPr>
        <w:t xml:space="preserve"> ← </w:t>
      </w:r>
      <w:r w:rsidR="00671EF3">
        <w:rPr>
          <w:rFonts w:ascii="Times" w:eastAsiaTheme="minorHAnsi" w:hAnsi="Times" w:cs="Times"/>
          <w:color w:val="000000"/>
        </w:rPr>
        <w:t>π</w:t>
      </w:r>
      <w:r w:rsidR="00671EF3">
        <w:rPr>
          <w:rFonts w:ascii="Times" w:eastAsiaTheme="minorHAnsi" w:hAnsi="Times" w:cs="Times"/>
          <w:color w:val="000000"/>
          <w:vertAlign w:val="subscript"/>
        </w:rPr>
        <w:t>&lt;</w:t>
      </w:r>
      <w:proofErr w:type="spellStart"/>
      <w:r w:rsidR="00671EF3">
        <w:rPr>
          <w:rFonts w:ascii="Times" w:eastAsiaTheme="minorHAnsi" w:hAnsi="Times" w:cs="Times"/>
          <w:color w:val="000000"/>
          <w:vertAlign w:val="subscript"/>
        </w:rPr>
        <w:t>Fname</w:t>
      </w:r>
      <w:proofErr w:type="spellEnd"/>
      <w:r w:rsidR="00671EF3">
        <w:rPr>
          <w:rFonts w:ascii="Times" w:eastAsiaTheme="minorHAnsi" w:hAnsi="Times" w:cs="Times"/>
          <w:color w:val="000000"/>
          <w:vertAlign w:val="subscript"/>
        </w:rPr>
        <w:t xml:space="preserve">, </w:t>
      </w:r>
      <w:proofErr w:type="spellStart"/>
      <w:r w:rsidR="00671EF3">
        <w:rPr>
          <w:rFonts w:ascii="Times" w:eastAsiaTheme="minorHAnsi" w:hAnsi="Times" w:cs="Times"/>
          <w:color w:val="000000"/>
          <w:vertAlign w:val="subscript"/>
        </w:rPr>
        <w:t>Minit</w:t>
      </w:r>
      <w:proofErr w:type="spellEnd"/>
      <w:r w:rsidR="00671EF3">
        <w:rPr>
          <w:rFonts w:ascii="Times" w:eastAsiaTheme="minorHAnsi" w:hAnsi="Times" w:cs="Times"/>
          <w:color w:val="000000"/>
          <w:vertAlign w:val="subscript"/>
        </w:rPr>
        <w:t xml:space="preserve">, </w:t>
      </w:r>
      <w:proofErr w:type="spellStart"/>
      <w:r w:rsidR="00671EF3">
        <w:rPr>
          <w:rFonts w:ascii="Times" w:eastAsiaTheme="minorHAnsi" w:hAnsi="Times" w:cs="Times"/>
          <w:color w:val="000000"/>
          <w:vertAlign w:val="subscript"/>
        </w:rPr>
        <w:t>Lname</w:t>
      </w:r>
      <w:proofErr w:type="spellEnd"/>
      <w:r w:rsidR="00671EF3">
        <w:rPr>
          <w:rFonts w:ascii="Times" w:eastAsiaTheme="minorHAnsi" w:hAnsi="Times" w:cs="Times"/>
          <w:color w:val="000000"/>
          <w:vertAlign w:val="subscript"/>
        </w:rPr>
        <w:t xml:space="preserve">, </w:t>
      </w:r>
      <w:proofErr w:type="spellStart"/>
      <w:r w:rsidR="00671EF3">
        <w:rPr>
          <w:rFonts w:ascii="Times" w:eastAsiaTheme="minorHAnsi" w:hAnsi="Times" w:cs="Times"/>
          <w:color w:val="000000"/>
          <w:vertAlign w:val="subscript"/>
        </w:rPr>
        <w:t>Ssn</w:t>
      </w:r>
      <w:proofErr w:type="spellEnd"/>
      <w:r w:rsidR="00671EF3">
        <w:rPr>
          <w:rFonts w:ascii="Times" w:eastAsiaTheme="minorHAnsi" w:hAnsi="Times" w:cs="Times"/>
          <w:color w:val="000000"/>
          <w:vertAlign w:val="subscript"/>
        </w:rPr>
        <w:t>&gt;</w:t>
      </w:r>
      <w:r w:rsidR="00D966CC">
        <w:rPr>
          <w:rFonts w:ascii="Times" w:eastAsiaTheme="minorHAnsi" w:hAnsi="Times" w:cs="Times"/>
          <w:color w:val="000000"/>
        </w:rPr>
        <w:t>EMPLOYEE</w:t>
      </w:r>
    </w:p>
    <w:p w14:paraId="2D17D389" w14:textId="549C229E" w:rsidR="00D966CC" w:rsidRDefault="00D966CC"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r>
        <w:rPr>
          <w:rFonts w:ascii="Times" w:eastAsiaTheme="minorHAnsi" w:hAnsi="Times" w:cs="Times"/>
          <w:color w:val="000000"/>
        </w:rPr>
        <w:t xml:space="preserve">DEPENDENT1 ← </w:t>
      </w:r>
      <w:r w:rsidR="00FE1D88">
        <w:rPr>
          <w:rFonts w:ascii="Times" w:eastAsiaTheme="minorHAnsi" w:hAnsi="Times" w:cs="Times"/>
          <w:color w:val="000000"/>
        </w:rPr>
        <w:t>π</w:t>
      </w:r>
      <w:r w:rsidR="00FE1D88">
        <w:rPr>
          <w:rFonts w:ascii="Times" w:eastAsiaTheme="minorHAnsi" w:hAnsi="Times" w:cs="Times"/>
          <w:color w:val="000000"/>
          <w:vertAlign w:val="subscript"/>
        </w:rPr>
        <w:t>&lt;</w:t>
      </w:r>
      <w:proofErr w:type="spellStart"/>
      <w:r w:rsidR="00FE1D88">
        <w:rPr>
          <w:rFonts w:ascii="Times" w:eastAsiaTheme="minorHAnsi" w:hAnsi="Times" w:cs="Times"/>
          <w:color w:val="000000"/>
          <w:vertAlign w:val="subscript"/>
        </w:rPr>
        <w:t>Essn</w:t>
      </w:r>
      <w:proofErr w:type="spellEnd"/>
      <w:r w:rsidR="00FE1D88">
        <w:rPr>
          <w:rFonts w:ascii="Times" w:eastAsiaTheme="minorHAnsi" w:hAnsi="Times" w:cs="Times"/>
          <w:color w:val="000000"/>
          <w:vertAlign w:val="subscript"/>
        </w:rPr>
        <w:t xml:space="preserve">, </w:t>
      </w:r>
      <w:proofErr w:type="spellStart"/>
      <w:r w:rsidR="00FE1D88">
        <w:rPr>
          <w:rFonts w:ascii="Times" w:eastAsiaTheme="minorHAnsi" w:hAnsi="Times" w:cs="Times"/>
          <w:color w:val="000000"/>
          <w:vertAlign w:val="subscript"/>
        </w:rPr>
        <w:t>Dependent</w:t>
      </w:r>
      <w:r w:rsidR="00DD6D0E">
        <w:rPr>
          <w:rFonts w:ascii="Times" w:eastAsiaTheme="minorHAnsi" w:hAnsi="Times" w:cs="Times"/>
          <w:color w:val="000000"/>
          <w:vertAlign w:val="subscript"/>
        </w:rPr>
        <w:t>_name</w:t>
      </w:r>
      <w:proofErr w:type="spellEnd"/>
      <w:r w:rsidR="00DD6D0E">
        <w:rPr>
          <w:rFonts w:ascii="Times" w:eastAsiaTheme="minorHAnsi" w:hAnsi="Times" w:cs="Times"/>
          <w:color w:val="000000"/>
          <w:vertAlign w:val="subscript"/>
        </w:rPr>
        <w:t>&gt;</w:t>
      </w:r>
      <w:r w:rsidR="00DD6D0E">
        <w:rPr>
          <w:rFonts w:ascii="Times" w:eastAsiaTheme="minorHAnsi" w:hAnsi="Times" w:cs="Times"/>
          <w:color w:val="000000"/>
        </w:rPr>
        <w:t>DEPENDENT</w:t>
      </w:r>
    </w:p>
    <w:p w14:paraId="04E8DDF2" w14:textId="11CE4E43" w:rsidR="00DD6D0E" w:rsidRDefault="00D92F91"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r>
        <w:rPr>
          <w:rFonts w:ascii="Times" w:eastAsiaTheme="minorHAnsi" w:hAnsi="Times" w:cs="Times"/>
          <w:color w:val="000000"/>
        </w:rPr>
        <w:t>EMP_</w:t>
      </w:r>
      <w:r w:rsidR="00BA5A67">
        <w:rPr>
          <w:rFonts w:ascii="Times" w:eastAsiaTheme="minorHAnsi" w:hAnsi="Times" w:cs="Times"/>
          <w:color w:val="000000"/>
        </w:rPr>
        <w:t xml:space="preserve">AND_DEP ← EMPLOYEE1 * </w:t>
      </w:r>
      <w:proofErr w:type="gramStart"/>
      <w:r w:rsidR="00F37A9E">
        <w:rPr>
          <w:rFonts w:ascii="Times" w:eastAsiaTheme="minorHAnsi" w:hAnsi="Times" w:cs="Times"/>
          <w:color w:val="000000"/>
        </w:rPr>
        <w:t>ρ</w:t>
      </w:r>
      <w:r w:rsidR="00F37A9E">
        <w:rPr>
          <w:rFonts w:ascii="Times" w:eastAsiaTheme="minorHAnsi" w:hAnsi="Times" w:cs="Times"/>
          <w:color w:val="000000"/>
          <w:vertAlign w:val="subscript"/>
        </w:rPr>
        <w:t>(</w:t>
      </w:r>
      <w:proofErr w:type="spellStart"/>
      <w:proofErr w:type="gramEnd"/>
      <w:r w:rsidR="00F37A9E">
        <w:rPr>
          <w:rFonts w:ascii="Times" w:eastAsiaTheme="minorHAnsi" w:hAnsi="Times" w:cs="Times"/>
          <w:color w:val="000000"/>
          <w:vertAlign w:val="subscript"/>
        </w:rPr>
        <w:t>Ssn</w:t>
      </w:r>
      <w:proofErr w:type="spellEnd"/>
      <w:r w:rsidR="00F37A9E">
        <w:rPr>
          <w:rFonts w:ascii="Times" w:eastAsiaTheme="minorHAnsi" w:hAnsi="Times" w:cs="Times"/>
          <w:color w:val="000000"/>
          <w:vertAlign w:val="subscript"/>
        </w:rPr>
        <w:t xml:space="preserve">, </w:t>
      </w:r>
      <w:proofErr w:type="spellStart"/>
      <w:r w:rsidR="00274C59">
        <w:rPr>
          <w:rFonts w:ascii="Times" w:eastAsiaTheme="minorHAnsi" w:hAnsi="Times" w:cs="Times"/>
          <w:color w:val="000000"/>
          <w:vertAlign w:val="subscript"/>
        </w:rPr>
        <w:t>Dependent_name</w:t>
      </w:r>
      <w:proofErr w:type="spellEnd"/>
      <w:r w:rsidR="00A966D8">
        <w:rPr>
          <w:rFonts w:ascii="Times" w:eastAsiaTheme="minorHAnsi" w:hAnsi="Times" w:cs="Times"/>
          <w:color w:val="000000"/>
          <w:vertAlign w:val="subscript"/>
        </w:rPr>
        <w:t>)</w:t>
      </w:r>
      <w:r w:rsidR="00A966D8">
        <w:rPr>
          <w:rFonts w:ascii="Times" w:eastAsiaTheme="minorHAnsi" w:hAnsi="Times" w:cs="Times"/>
          <w:color w:val="000000"/>
        </w:rPr>
        <w:t>DEPENDENT1</w:t>
      </w:r>
    </w:p>
    <w:p w14:paraId="03DA1412" w14:textId="2CD8BA3F" w:rsidR="00120D4B" w:rsidRPr="001521FB" w:rsidRDefault="00A966D8" w:rsidP="00120D4B">
      <w:pPr>
        <w:tabs>
          <w:tab w:val="left" w:pos="940"/>
          <w:tab w:val="left" w:pos="1440"/>
        </w:tabs>
        <w:autoSpaceDE w:val="0"/>
        <w:autoSpaceDN w:val="0"/>
        <w:adjustRightInd w:val="0"/>
        <w:spacing w:after="120"/>
        <w:ind w:left="540"/>
        <w:contextualSpacing/>
        <w:rPr>
          <w:rFonts w:ascii="Times" w:eastAsiaTheme="minorHAnsi" w:hAnsi="Times" w:cs="Times"/>
          <w:color w:val="000000"/>
        </w:rPr>
      </w:pPr>
      <w:r>
        <w:rPr>
          <w:rFonts w:ascii="Times" w:eastAsiaTheme="minorHAnsi" w:hAnsi="Times" w:cs="Times"/>
          <w:color w:val="000000"/>
        </w:rPr>
        <w:t xml:space="preserve">RESULT ← </w:t>
      </w:r>
      <w:r w:rsidR="004E49E9">
        <w:rPr>
          <w:rFonts w:ascii="Times" w:eastAsiaTheme="minorHAnsi" w:hAnsi="Times" w:cs="Times"/>
          <w:color w:val="000000"/>
        </w:rPr>
        <w:t>π</w:t>
      </w:r>
      <w:r w:rsidR="004E49E9">
        <w:rPr>
          <w:rFonts w:ascii="Times" w:eastAsiaTheme="minorHAnsi" w:hAnsi="Times" w:cs="Times"/>
          <w:color w:val="000000"/>
          <w:vertAlign w:val="subscript"/>
        </w:rPr>
        <w:t>&lt;</w:t>
      </w:r>
      <w:proofErr w:type="spellStart"/>
      <w:r w:rsidR="004E49E9">
        <w:rPr>
          <w:rFonts w:ascii="Times" w:eastAsiaTheme="minorHAnsi" w:hAnsi="Times" w:cs="Times"/>
          <w:color w:val="000000"/>
          <w:vertAlign w:val="subscript"/>
        </w:rPr>
        <w:t>Fname</w:t>
      </w:r>
      <w:proofErr w:type="spellEnd"/>
      <w:r w:rsidR="004E49E9">
        <w:rPr>
          <w:rFonts w:ascii="Times" w:eastAsiaTheme="minorHAnsi" w:hAnsi="Times" w:cs="Times"/>
          <w:color w:val="000000"/>
          <w:vertAlign w:val="subscript"/>
        </w:rPr>
        <w:t xml:space="preserve">, </w:t>
      </w:r>
      <w:proofErr w:type="spellStart"/>
      <w:r w:rsidR="004E49E9">
        <w:rPr>
          <w:rFonts w:ascii="Times" w:eastAsiaTheme="minorHAnsi" w:hAnsi="Times" w:cs="Times"/>
          <w:color w:val="000000"/>
          <w:vertAlign w:val="subscript"/>
        </w:rPr>
        <w:t>Minit</w:t>
      </w:r>
      <w:proofErr w:type="spellEnd"/>
      <w:r w:rsidR="004E49E9">
        <w:rPr>
          <w:rFonts w:ascii="Times" w:eastAsiaTheme="minorHAnsi" w:hAnsi="Times" w:cs="Times"/>
          <w:color w:val="000000"/>
          <w:vertAlign w:val="subscript"/>
        </w:rPr>
        <w:t xml:space="preserve">, </w:t>
      </w:r>
      <w:proofErr w:type="spellStart"/>
      <w:r w:rsidR="004E49E9">
        <w:rPr>
          <w:rFonts w:ascii="Times" w:eastAsiaTheme="minorHAnsi" w:hAnsi="Times" w:cs="Times"/>
          <w:color w:val="000000"/>
          <w:vertAlign w:val="subscript"/>
        </w:rPr>
        <w:t>Lname</w:t>
      </w:r>
      <w:proofErr w:type="spellEnd"/>
      <w:proofErr w:type="gramStart"/>
      <w:r w:rsidR="00A8293E">
        <w:rPr>
          <w:rFonts w:ascii="Times" w:eastAsiaTheme="minorHAnsi" w:hAnsi="Times" w:cs="Times"/>
          <w:color w:val="000000"/>
          <w:vertAlign w:val="subscript"/>
        </w:rPr>
        <w:t>&gt;</w:t>
      </w:r>
      <w:r w:rsidR="00D80F3B">
        <w:rPr>
          <w:rFonts w:ascii="Times" w:eastAsiaTheme="minorHAnsi" w:hAnsi="Times" w:cs="Times"/>
          <w:color w:val="000000"/>
        </w:rPr>
        <w:t>(</w:t>
      </w:r>
      <w:proofErr w:type="gramEnd"/>
      <w:r w:rsidR="00282225">
        <w:rPr>
          <w:rFonts w:ascii="Times" w:eastAsiaTheme="minorHAnsi" w:hAnsi="Times" w:cs="Times"/>
          <w:color w:val="000000"/>
        </w:rPr>
        <w:t>σ</w:t>
      </w:r>
      <w:r w:rsidR="00282225">
        <w:rPr>
          <w:rFonts w:ascii="Times" w:eastAsiaTheme="minorHAnsi" w:hAnsi="Times" w:cs="Times"/>
          <w:color w:val="000000"/>
          <w:vertAlign w:val="subscript"/>
        </w:rPr>
        <w:t>&lt;</w:t>
      </w:r>
      <w:proofErr w:type="spellStart"/>
      <w:r w:rsidR="00D80F3B">
        <w:rPr>
          <w:rFonts w:ascii="Times" w:eastAsiaTheme="minorHAnsi" w:hAnsi="Times" w:cs="Times"/>
          <w:color w:val="000000"/>
          <w:vertAlign w:val="subscript"/>
        </w:rPr>
        <w:t>Fname</w:t>
      </w:r>
      <w:proofErr w:type="spellEnd"/>
      <w:r w:rsidR="00D80F3B">
        <w:rPr>
          <w:rFonts w:ascii="Times" w:eastAsiaTheme="minorHAnsi" w:hAnsi="Times" w:cs="Times"/>
          <w:color w:val="000000"/>
          <w:vertAlign w:val="subscript"/>
        </w:rPr>
        <w:t xml:space="preserve"> = </w:t>
      </w:r>
      <w:proofErr w:type="spellStart"/>
      <w:r w:rsidR="00D80F3B">
        <w:rPr>
          <w:rFonts w:ascii="Times" w:eastAsiaTheme="minorHAnsi" w:hAnsi="Times" w:cs="Times"/>
          <w:color w:val="000000"/>
          <w:vertAlign w:val="subscript"/>
        </w:rPr>
        <w:t>Dependent_name</w:t>
      </w:r>
      <w:proofErr w:type="spellEnd"/>
      <w:r w:rsidR="001521FB">
        <w:rPr>
          <w:rFonts w:ascii="Times" w:eastAsiaTheme="minorHAnsi" w:hAnsi="Times" w:cs="Times"/>
          <w:color w:val="000000"/>
          <w:vertAlign w:val="subscript"/>
        </w:rPr>
        <w:t>,</w:t>
      </w:r>
      <w:r w:rsidR="00D80F3B">
        <w:rPr>
          <w:rFonts w:ascii="Times" w:eastAsiaTheme="minorHAnsi" w:hAnsi="Times" w:cs="Times"/>
          <w:color w:val="000000"/>
          <w:vertAlign w:val="subscript"/>
        </w:rPr>
        <w:t>&gt;</w:t>
      </w:r>
      <w:r w:rsidR="00120D4B">
        <w:rPr>
          <w:rFonts w:ascii="Times" w:eastAsiaTheme="minorHAnsi" w:hAnsi="Times" w:cs="Times"/>
          <w:color w:val="000000"/>
        </w:rPr>
        <w:t>EMP_AND_DEP)</w:t>
      </w:r>
    </w:p>
    <w:p w14:paraId="02D286E2" w14:textId="618D3B28" w:rsidR="000436F2" w:rsidRDefault="000436F2"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p>
    <w:p w14:paraId="02234A13" w14:textId="77777777" w:rsidR="000436F2" w:rsidRPr="00701F38" w:rsidRDefault="000436F2"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p>
    <w:p w14:paraId="023997D2" w14:textId="24171D17" w:rsidR="00B80055" w:rsidRPr="00701F38" w:rsidRDefault="00B80055" w:rsidP="00F32A94">
      <w:pPr>
        <w:numPr>
          <w:ilvl w:val="1"/>
          <w:numId w:val="1"/>
        </w:numPr>
        <w:tabs>
          <w:tab w:val="left" w:pos="940"/>
          <w:tab w:val="left" w:pos="1440"/>
        </w:tabs>
        <w:autoSpaceDE w:val="0"/>
        <w:autoSpaceDN w:val="0"/>
        <w:adjustRightInd w:val="0"/>
        <w:spacing w:after="120"/>
        <w:ind w:left="540" w:hanging="540"/>
        <w:contextualSpacing/>
        <w:rPr>
          <w:rFonts w:ascii="Times" w:eastAsiaTheme="minorHAnsi" w:hAnsi="Times" w:cs="Times"/>
          <w:color w:val="000000"/>
        </w:rPr>
      </w:pPr>
      <w:r w:rsidRPr="00701F38">
        <w:rPr>
          <w:rFonts w:ascii="Times" w:eastAsiaTheme="minorHAnsi" w:hAnsi="Times" w:cs="Times"/>
          <w:color w:val="000000"/>
        </w:rPr>
        <w:t xml:space="preserve">Find the names of all employees who are directly supervised by ‘Franklin Wong’. </w:t>
      </w:r>
      <w:r w:rsidRPr="00701F38">
        <w:rPr>
          <w:rFonts w:ascii="MS Mincho" w:eastAsia="MS Mincho" w:hAnsi="MS Mincho" w:cs="MS Mincho" w:hint="eastAsia"/>
          <w:color w:val="000000"/>
        </w:rPr>
        <w:t> </w:t>
      </w:r>
    </w:p>
    <w:p w14:paraId="25C3D20D" w14:textId="2F16F3ED" w:rsidR="00357198" w:rsidRDefault="00357198"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r w:rsidRPr="00120D4B">
        <w:rPr>
          <w:rFonts w:ascii="Times" w:eastAsiaTheme="minorHAnsi" w:hAnsi="Times" w:cs="Times"/>
          <w:color w:val="000000"/>
          <w:highlight w:val="yellow"/>
        </w:rPr>
        <w:t>Ans</w:t>
      </w:r>
      <w:r w:rsidRPr="00701F38">
        <w:rPr>
          <w:rFonts w:ascii="Times" w:eastAsiaTheme="minorHAnsi" w:hAnsi="Times" w:cs="Times"/>
          <w:color w:val="000000"/>
        </w:rPr>
        <w:t>:</w:t>
      </w:r>
    </w:p>
    <w:p w14:paraId="1E98931B" w14:textId="68E7BEE7" w:rsidR="00120D4B" w:rsidRDefault="00E071C6"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r>
        <w:rPr>
          <w:rFonts w:ascii="Times" w:eastAsiaTheme="minorHAnsi" w:hAnsi="Times" w:cs="Times"/>
          <w:color w:val="000000"/>
        </w:rPr>
        <w:t xml:space="preserve">FW_SSN ← </w:t>
      </w:r>
      <w:r w:rsidR="00A10A7C">
        <w:rPr>
          <w:rFonts w:ascii="Times" w:eastAsiaTheme="minorHAnsi" w:hAnsi="Times" w:cs="Times"/>
          <w:color w:val="000000"/>
        </w:rPr>
        <w:t>ρ</w:t>
      </w:r>
      <w:r w:rsidR="00A10A7C">
        <w:rPr>
          <w:rFonts w:ascii="Times" w:eastAsiaTheme="minorHAnsi" w:hAnsi="Times" w:cs="Times"/>
          <w:color w:val="000000"/>
          <w:vertAlign w:val="subscript"/>
        </w:rPr>
        <w:t>(</w:t>
      </w:r>
      <w:proofErr w:type="spellStart"/>
      <w:r w:rsidR="00A10A7C">
        <w:rPr>
          <w:rFonts w:ascii="Times" w:eastAsiaTheme="minorHAnsi" w:hAnsi="Times" w:cs="Times"/>
          <w:color w:val="000000"/>
          <w:vertAlign w:val="subscript"/>
        </w:rPr>
        <w:t>Super_</w:t>
      </w:r>
      <w:proofErr w:type="gramStart"/>
      <w:r w:rsidR="00A10A7C">
        <w:rPr>
          <w:rFonts w:ascii="Times" w:eastAsiaTheme="minorHAnsi" w:hAnsi="Times" w:cs="Times"/>
          <w:color w:val="000000"/>
          <w:vertAlign w:val="subscript"/>
        </w:rPr>
        <w:t>ssn</w:t>
      </w:r>
      <w:proofErr w:type="spellEnd"/>
      <w:r w:rsidR="007E52B9">
        <w:rPr>
          <w:rFonts w:ascii="Times" w:eastAsiaTheme="minorHAnsi" w:hAnsi="Times" w:cs="Times"/>
          <w:color w:val="000000"/>
          <w:vertAlign w:val="subscript"/>
        </w:rPr>
        <w:t>)</w:t>
      </w:r>
      <w:r w:rsidR="00734876">
        <w:rPr>
          <w:rFonts w:ascii="Times" w:eastAsiaTheme="minorHAnsi" w:hAnsi="Times" w:cs="Times"/>
          <w:color w:val="000000"/>
        </w:rPr>
        <w:t>(</w:t>
      </w:r>
      <w:proofErr w:type="gramEnd"/>
      <w:r>
        <w:rPr>
          <w:rFonts w:ascii="Times" w:eastAsiaTheme="minorHAnsi" w:hAnsi="Times" w:cs="Times"/>
          <w:color w:val="000000"/>
        </w:rPr>
        <w:t>π</w:t>
      </w:r>
      <w:r>
        <w:rPr>
          <w:rFonts w:ascii="Times" w:eastAsiaTheme="minorHAnsi" w:hAnsi="Times" w:cs="Times"/>
          <w:color w:val="000000"/>
          <w:vertAlign w:val="subscript"/>
        </w:rPr>
        <w:t>&lt;</w:t>
      </w:r>
      <w:proofErr w:type="spellStart"/>
      <w:r>
        <w:rPr>
          <w:rFonts w:ascii="Times" w:eastAsiaTheme="minorHAnsi" w:hAnsi="Times" w:cs="Times"/>
          <w:color w:val="000000"/>
          <w:vertAlign w:val="subscript"/>
        </w:rPr>
        <w:t>Ssn</w:t>
      </w:r>
      <w:proofErr w:type="spellEnd"/>
      <w:r>
        <w:rPr>
          <w:rFonts w:ascii="Times" w:eastAsiaTheme="minorHAnsi" w:hAnsi="Times" w:cs="Times"/>
          <w:color w:val="000000"/>
          <w:vertAlign w:val="subscript"/>
        </w:rPr>
        <w:t>&gt;</w:t>
      </w:r>
      <w:r>
        <w:rPr>
          <w:rFonts w:ascii="Times" w:eastAsiaTheme="minorHAnsi" w:hAnsi="Times" w:cs="Times"/>
          <w:color w:val="000000"/>
          <w:vertAlign w:val="subscript"/>
        </w:rPr>
        <w:softHyphen/>
      </w:r>
      <w:r w:rsidR="000F16DE">
        <w:rPr>
          <w:rFonts w:ascii="Times" w:eastAsiaTheme="minorHAnsi" w:hAnsi="Times" w:cs="Times"/>
          <w:color w:val="000000"/>
        </w:rPr>
        <w:t>(σ</w:t>
      </w:r>
      <w:r w:rsidR="000F16DE">
        <w:rPr>
          <w:rFonts w:ascii="Times" w:eastAsiaTheme="minorHAnsi" w:hAnsi="Times" w:cs="Times"/>
          <w:color w:val="000000"/>
          <w:vertAlign w:val="subscript"/>
        </w:rPr>
        <w:t>&lt;</w:t>
      </w:r>
      <w:proofErr w:type="spellStart"/>
      <w:r w:rsidR="000F16DE">
        <w:rPr>
          <w:rFonts w:ascii="Times" w:eastAsiaTheme="minorHAnsi" w:hAnsi="Times" w:cs="Times"/>
          <w:color w:val="000000"/>
          <w:vertAlign w:val="subscript"/>
        </w:rPr>
        <w:t>Fname</w:t>
      </w:r>
      <w:proofErr w:type="spellEnd"/>
      <w:r w:rsidR="000F16DE">
        <w:rPr>
          <w:rFonts w:ascii="Times" w:eastAsiaTheme="minorHAnsi" w:hAnsi="Times" w:cs="Times"/>
          <w:color w:val="000000"/>
          <w:vertAlign w:val="subscript"/>
        </w:rPr>
        <w:t xml:space="preserve"> = ‘Franklin’ </w:t>
      </w:r>
      <w:r w:rsidR="00835C57">
        <w:rPr>
          <w:rFonts w:ascii="Times" w:eastAsiaTheme="minorHAnsi" w:hAnsi="Times" w:cs="Times"/>
          <w:color w:val="000000"/>
          <w:vertAlign w:val="subscript"/>
        </w:rPr>
        <w:t xml:space="preserve">AND </w:t>
      </w:r>
      <w:proofErr w:type="spellStart"/>
      <w:r w:rsidR="000F16DE">
        <w:rPr>
          <w:rFonts w:ascii="Times" w:eastAsiaTheme="minorHAnsi" w:hAnsi="Times" w:cs="Times"/>
          <w:color w:val="000000"/>
          <w:vertAlign w:val="subscript"/>
        </w:rPr>
        <w:t>Lname</w:t>
      </w:r>
      <w:proofErr w:type="spellEnd"/>
      <w:r w:rsidR="000F16DE">
        <w:rPr>
          <w:rFonts w:ascii="Times" w:eastAsiaTheme="minorHAnsi" w:hAnsi="Times" w:cs="Times"/>
          <w:color w:val="000000"/>
          <w:vertAlign w:val="subscript"/>
        </w:rPr>
        <w:t xml:space="preserve"> = ‘</w:t>
      </w:r>
      <w:r w:rsidR="00D13A38">
        <w:rPr>
          <w:rFonts w:ascii="Times" w:eastAsiaTheme="minorHAnsi" w:hAnsi="Times" w:cs="Times"/>
          <w:color w:val="000000"/>
          <w:vertAlign w:val="subscript"/>
        </w:rPr>
        <w:t>Wong’&gt;</w:t>
      </w:r>
      <w:r w:rsidR="00D13A38">
        <w:rPr>
          <w:rFonts w:ascii="Times" w:eastAsiaTheme="minorHAnsi" w:hAnsi="Times" w:cs="Times"/>
          <w:color w:val="000000"/>
        </w:rPr>
        <w:t>EMPLOYEE)</w:t>
      </w:r>
      <w:r w:rsidR="00734876">
        <w:rPr>
          <w:rFonts w:ascii="Times" w:eastAsiaTheme="minorHAnsi" w:hAnsi="Times" w:cs="Times"/>
          <w:color w:val="000000"/>
        </w:rPr>
        <w:t>)</w:t>
      </w:r>
    </w:p>
    <w:p w14:paraId="049BBA88" w14:textId="5FC02C2D" w:rsidR="00D13A38" w:rsidRPr="00685A6C" w:rsidRDefault="00685A6C"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r>
        <w:rPr>
          <w:rFonts w:ascii="Times" w:eastAsiaTheme="minorHAnsi" w:hAnsi="Times" w:cs="Times"/>
          <w:color w:val="000000"/>
        </w:rPr>
        <w:t>RESULT ← π</w:t>
      </w:r>
      <w:r>
        <w:rPr>
          <w:rFonts w:ascii="Times" w:eastAsiaTheme="minorHAnsi" w:hAnsi="Times" w:cs="Times"/>
          <w:color w:val="000000"/>
          <w:vertAlign w:val="subscript"/>
        </w:rPr>
        <w:t>&lt;</w:t>
      </w:r>
      <w:proofErr w:type="spellStart"/>
      <w:r>
        <w:rPr>
          <w:rFonts w:ascii="Times" w:eastAsiaTheme="minorHAnsi" w:hAnsi="Times" w:cs="Times"/>
          <w:color w:val="000000"/>
          <w:vertAlign w:val="subscript"/>
        </w:rPr>
        <w:t>Fname</w:t>
      </w:r>
      <w:proofErr w:type="spellEnd"/>
      <w:r>
        <w:rPr>
          <w:rFonts w:ascii="Times" w:eastAsiaTheme="minorHAnsi" w:hAnsi="Times" w:cs="Times"/>
          <w:color w:val="000000"/>
          <w:vertAlign w:val="subscript"/>
        </w:rPr>
        <w:t xml:space="preserve">, </w:t>
      </w:r>
      <w:proofErr w:type="spellStart"/>
      <w:r>
        <w:rPr>
          <w:rFonts w:ascii="Times" w:eastAsiaTheme="minorHAnsi" w:hAnsi="Times" w:cs="Times"/>
          <w:color w:val="000000"/>
          <w:vertAlign w:val="subscript"/>
        </w:rPr>
        <w:t>Minit</w:t>
      </w:r>
      <w:proofErr w:type="spellEnd"/>
      <w:r>
        <w:rPr>
          <w:rFonts w:ascii="Times" w:eastAsiaTheme="minorHAnsi" w:hAnsi="Times" w:cs="Times"/>
          <w:color w:val="000000"/>
          <w:vertAlign w:val="subscript"/>
        </w:rPr>
        <w:t xml:space="preserve">, </w:t>
      </w:r>
      <w:proofErr w:type="spellStart"/>
      <w:r>
        <w:rPr>
          <w:rFonts w:ascii="Times" w:eastAsiaTheme="minorHAnsi" w:hAnsi="Times" w:cs="Times"/>
          <w:color w:val="000000"/>
          <w:vertAlign w:val="subscript"/>
        </w:rPr>
        <w:t>Lname</w:t>
      </w:r>
      <w:proofErr w:type="spellEnd"/>
      <w:proofErr w:type="gramStart"/>
      <w:r>
        <w:rPr>
          <w:rFonts w:ascii="Times" w:eastAsiaTheme="minorHAnsi" w:hAnsi="Times" w:cs="Times"/>
          <w:color w:val="000000"/>
          <w:vertAlign w:val="subscript"/>
        </w:rPr>
        <w:t>&gt;</w:t>
      </w:r>
      <w:r>
        <w:rPr>
          <w:rFonts w:ascii="Times" w:eastAsiaTheme="minorHAnsi" w:hAnsi="Times" w:cs="Times"/>
          <w:color w:val="000000"/>
        </w:rPr>
        <w:t>(</w:t>
      </w:r>
      <w:proofErr w:type="gramEnd"/>
      <w:r w:rsidR="00D16048">
        <w:rPr>
          <w:rFonts w:ascii="Times" w:eastAsiaTheme="minorHAnsi" w:hAnsi="Times" w:cs="Times"/>
          <w:color w:val="000000"/>
        </w:rPr>
        <w:t xml:space="preserve">EMPLOYEE </w:t>
      </w:r>
      <w:r w:rsidR="00241B98">
        <w:rPr>
          <w:rFonts w:ascii="Times" w:eastAsiaTheme="minorHAnsi" w:hAnsi="Times" w:cs="Times"/>
          <w:color w:val="000000"/>
        </w:rPr>
        <w:t>÷ FW_SSN)</w:t>
      </w:r>
    </w:p>
    <w:p w14:paraId="3D638CA2" w14:textId="77777777" w:rsidR="00120D4B" w:rsidRPr="00701F38" w:rsidRDefault="00120D4B"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p>
    <w:p w14:paraId="62BDF3A4" w14:textId="77777777" w:rsidR="00357198" w:rsidRPr="00701F38" w:rsidRDefault="00357198"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p>
    <w:p w14:paraId="7681F4A1" w14:textId="156B0390" w:rsidR="00B80055" w:rsidRPr="001A7A33" w:rsidRDefault="00B80055" w:rsidP="00F32A94">
      <w:pPr>
        <w:numPr>
          <w:ilvl w:val="1"/>
          <w:numId w:val="1"/>
        </w:numPr>
        <w:tabs>
          <w:tab w:val="left" w:pos="940"/>
          <w:tab w:val="left" w:pos="1440"/>
        </w:tabs>
        <w:autoSpaceDE w:val="0"/>
        <w:autoSpaceDN w:val="0"/>
        <w:adjustRightInd w:val="0"/>
        <w:spacing w:after="120"/>
        <w:ind w:left="540" w:hanging="540"/>
        <w:contextualSpacing/>
        <w:rPr>
          <w:rFonts w:eastAsiaTheme="minorHAnsi"/>
          <w:color w:val="000000"/>
        </w:rPr>
      </w:pPr>
      <w:r w:rsidRPr="00701F38">
        <w:rPr>
          <w:rFonts w:ascii="Times" w:eastAsiaTheme="minorHAnsi" w:hAnsi="Times" w:cs="Times"/>
          <w:color w:val="000000"/>
        </w:rPr>
        <w:t xml:space="preserve">For each project, list the project name and the total hours per week (by all employees) spent </w:t>
      </w:r>
      <w:r w:rsidRPr="001A7A33">
        <w:rPr>
          <w:rFonts w:eastAsiaTheme="minorHAnsi"/>
          <w:color w:val="000000"/>
        </w:rPr>
        <w:t>on that project.</w:t>
      </w:r>
    </w:p>
    <w:p w14:paraId="173A555D" w14:textId="3804DBEF" w:rsidR="00357198" w:rsidRPr="001A7A33" w:rsidRDefault="00357198" w:rsidP="00F32A94">
      <w:pPr>
        <w:tabs>
          <w:tab w:val="left" w:pos="940"/>
          <w:tab w:val="left" w:pos="1440"/>
        </w:tabs>
        <w:autoSpaceDE w:val="0"/>
        <w:autoSpaceDN w:val="0"/>
        <w:adjustRightInd w:val="0"/>
        <w:spacing w:after="120"/>
        <w:ind w:left="540"/>
        <w:contextualSpacing/>
        <w:rPr>
          <w:rFonts w:eastAsiaTheme="minorHAnsi"/>
          <w:color w:val="000000"/>
        </w:rPr>
      </w:pPr>
      <w:r w:rsidRPr="001A7A33">
        <w:rPr>
          <w:rFonts w:eastAsiaTheme="minorHAnsi"/>
          <w:color w:val="000000"/>
          <w:highlight w:val="yellow"/>
        </w:rPr>
        <w:t>Ans</w:t>
      </w:r>
      <w:r w:rsidRPr="001A7A33">
        <w:rPr>
          <w:rFonts w:eastAsiaTheme="minorHAnsi"/>
          <w:color w:val="000000"/>
        </w:rPr>
        <w:t>:</w:t>
      </w:r>
    </w:p>
    <w:p w14:paraId="2D7621D6" w14:textId="5F50E9F8" w:rsidR="00D93D02" w:rsidRPr="00101D4E" w:rsidRDefault="00F739AE" w:rsidP="00F32A94">
      <w:pPr>
        <w:tabs>
          <w:tab w:val="left" w:pos="940"/>
          <w:tab w:val="left" w:pos="1440"/>
        </w:tabs>
        <w:autoSpaceDE w:val="0"/>
        <w:autoSpaceDN w:val="0"/>
        <w:adjustRightInd w:val="0"/>
        <w:spacing w:after="120"/>
        <w:ind w:left="540"/>
        <w:contextualSpacing/>
        <w:rPr>
          <w:rFonts w:eastAsiaTheme="minorHAnsi"/>
          <w:color w:val="000000"/>
        </w:rPr>
      </w:pPr>
      <w:r>
        <w:rPr>
          <w:rFonts w:eastAsiaTheme="minorHAnsi"/>
          <w:color w:val="000000"/>
        </w:rPr>
        <w:t>PROJECT</w:t>
      </w:r>
      <w:r w:rsidR="00EA27E2">
        <w:rPr>
          <w:rFonts w:eastAsiaTheme="minorHAnsi"/>
          <w:color w:val="000000"/>
        </w:rPr>
        <w:t xml:space="preserve">_HOURS ← </w:t>
      </w:r>
      <w:proofErr w:type="gramStart"/>
      <w:r w:rsidR="00FB4CC9" w:rsidRPr="00101D4E">
        <w:rPr>
          <w:rFonts w:eastAsiaTheme="minorHAnsi"/>
          <w:color w:val="000000"/>
        </w:rPr>
        <w:t>ρ</w:t>
      </w:r>
      <w:r w:rsidR="00FB4CC9" w:rsidRPr="00101D4E">
        <w:rPr>
          <w:rFonts w:eastAsiaTheme="minorHAnsi"/>
          <w:color w:val="000000"/>
          <w:vertAlign w:val="subscript"/>
        </w:rPr>
        <w:t>(</w:t>
      </w:r>
      <w:proofErr w:type="spellStart"/>
      <w:proofErr w:type="gramEnd"/>
      <w:r w:rsidR="00FA0D69" w:rsidRPr="00101D4E">
        <w:rPr>
          <w:rFonts w:eastAsiaTheme="minorHAnsi"/>
          <w:color w:val="000000"/>
          <w:vertAlign w:val="subscript"/>
        </w:rPr>
        <w:t>P</w:t>
      </w:r>
      <w:r w:rsidR="00573338" w:rsidRPr="00101D4E">
        <w:rPr>
          <w:rFonts w:eastAsiaTheme="minorHAnsi"/>
          <w:color w:val="000000"/>
          <w:vertAlign w:val="subscript"/>
        </w:rPr>
        <w:t>n</w:t>
      </w:r>
      <w:r w:rsidR="00502365" w:rsidRPr="00101D4E">
        <w:rPr>
          <w:rFonts w:eastAsiaTheme="minorHAnsi"/>
          <w:color w:val="000000"/>
          <w:vertAlign w:val="subscript"/>
        </w:rPr>
        <w:t>umber</w:t>
      </w:r>
      <w:proofErr w:type="spellEnd"/>
      <w:r w:rsidR="00573338" w:rsidRPr="00101D4E">
        <w:rPr>
          <w:rFonts w:eastAsiaTheme="minorHAnsi"/>
          <w:color w:val="000000"/>
          <w:vertAlign w:val="subscript"/>
        </w:rPr>
        <w:t xml:space="preserve">, </w:t>
      </w:r>
      <w:proofErr w:type="spellStart"/>
      <w:r w:rsidR="00FA1CBE" w:rsidRPr="00101D4E">
        <w:rPr>
          <w:rFonts w:eastAsiaTheme="minorHAnsi"/>
          <w:color w:val="000000"/>
          <w:vertAlign w:val="subscript"/>
        </w:rPr>
        <w:t>Total_h</w:t>
      </w:r>
      <w:r w:rsidR="00573338" w:rsidRPr="00101D4E">
        <w:rPr>
          <w:rFonts w:eastAsiaTheme="minorHAnsi"/>
          <w:color w:val="000000"/>
          <w:vertAlign w:val="subscript"/>
        </w:rPr>
        <w:t>ours</w:t>
      </w:r>
      <w:proofErr w:type="spellEnd"/>
      <w:r w:rsidR="00FB4CC9" w:rsidRPr="00101D4E">
        <w:rPr>
          <w:rFonts w:eastAsiaTheme="minorHAnsi"/>
          <w:color w:val="000000"/>
          <w:vertAlign w:val="subscript"/>
        </w:rPr>
        <w:t>)</w:t>
      </w:r>
      <w:r w:rsidR="00573338" w:rsidRPr="00101D4E">
        <w:rPr>
          <w:rFonts w:eastAsiaTheme="minorHAnsi"/>
          <w:color w:val="000000"/>
        </w:rPr>
        <w:t>(</w:t>
      </w:r>
      <w:proofErr w:type="spellStart"/>
      <w:r w:rsidR="00951F3E" w:rsidRPr="00101D4E">
        <w:rPr>
          <w:rFonts w:eastAsiaTheme="minorHAnsi"/>
          <w:color w:val="000000"/>
          <w:vertAlign w:val="subscript"/>
        </w:rPr>
        <w:t>Pn</w:t>
      </w:r>
      <w:r w:rsidR="00A72B76" w:rsidRPr="00101D4E">
        <w:rPr>
          <w:rFonts w:eastAsiaTheme="minorHAnsi"/>
          <w:color w:val="000000"/>
          <w:vertAlign w:val="subscript"/>
        </w:rPr>
        <w:t>o</w:t>
      </w:r>
      <w:proofErr w:type="spellEnd"/>
      <w:r w:rsidR="00C27979" w:rsidRPr="00101D4E">
        <w:rPr>
          <w:rFonts w:ascii="Cambria Math" w:eastAsiaTheme="minorHAnsi" w:hAnsi="Cambria Math" w:cs="Cambria Math"/>
          <w:color w:val="000000"/>
        </w:rPr>
        <w:t>𝓘</w:t>
      </w:r>
      <w:r w:rsidR="00A72B76" w:rsidRPr="00101D4E">
        <w:rPr>
          <w:rFonts w:eastAsiaTheme="minorHAnsi"/>
          <w:color w:val="000000"/>
          <w:vertAlign w:val="subscript"/>
        </w:rPr>
        <w:t xml:space="preserve">SUM </w:t>
      </w:r>
      <w:r w:rsidR="00A72B76" w:rsidRPr="00C36CC1">
        <w:rPr>
          <w:rFonts w:eastAsiaTheme="minorHAnsi"/>
          <w:color w:val="000000"/>
        </w:rPr>
        <w:t>Hours</w:t>
      </w:r>
      <w:r w:rsidR="00C36CC1">
        <w:rPr>
          <w:rFonts w:eastAsiaTheme="minorHAnsi"/>
          <w:color w:val="000000"/>
        </w:rPr>
        <w:t>(</w:t>
      </w:r>
      <w:r w:rsidR="00EA27E2" w:rsidRPr="00C36CC1">
        <w:rPr>
          <w:rFonts w:eastAsiaTheme="minorHAnsi"/>
          <w:color w:val="000000"/>
        </w:rPr>
        <w:t>WORKS</w:t>
      </w:r>
      <w:r w:rsidR="00EA27E2">
        <w:rPr>
          <w:rFonts w:eastAsiaTheme="minorHAnsi"/>
          <w:color w:val="000000"/>
        </w:rPr>
        <w:t>_ON)</w:t>
      </w:r>
      <w:r w:rsidR="00C36CC1">
        <w:rPr>
          <w:rFonts w:eastAsiaTheme="minorHAnsi"/>
          <w:color w:val="000000"/>
        </w:rPr>
        <w:t>)</w:t>
      </w:r>
    </w:p>
    <w:p w14:paraId="2C98CC1F" w14:textId="4B1CF67A" w:rsidR="00D93D02" w:rsidRPr="00177BFA" w:rsidRDefault="00EA27E2"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r>
        <w:rPr>
          <w:rFonts w:ascii="Times" w:eastAsiaTheme="minorHAnsi" w:hAnsi="Times" w:cs="Times"/>
          <w:color w:val="000000"/>
        </w:rPr>
        <w:t xml:space="preserve">RESULT ← </w:t>
      </w:r>
      <w:r w:rsidR="00231B7A">
        <w:rPr>
          <w:rFonts w:ascii="Times" w:eastAsiaTheme="minorHAnsi" w:hAnsi="Times" w:cs="Times"/>
          <w:color w:val="000000"/>
        </w:rPr>
        <w:t>π</w:t>
      </w:r>
      <w:r w:rsidR="00231B7A">
        <w:rPr>
          <w:rFonts w:ascii="Times" w:eastAsiaTheme="minorHAnsi" w:hAnsi="Times" w:cs="Times"/>
          <w:color w:val="000000"/>
          <w:vertAlign w:val="subscript"/>
        </w:rPr>
        <w:t>&lt;</w:t>
      </w:r>
      <w:proofErr w:type="spellStart"/>
      <w:r w:rsidR="00177BFA">
        <w:rPr>
          <w:rFonts w:ascii="Times" w:eastAsiaTheme="minorHAnsi" w:hAnsi="Times" w:cs="Times"/>
          <w:color w:val="000000"/>
          <w:vertAlign w:val="subscript"/>
        </w:rPr>
        <w:t>Pname</w:t>
      </w:r>
      <w:proofErr w:type="spellEnd"/>
      <w:r w:rsidR="00177BFA">
        <w:rPr>
          <w:rFonts w:ascii="Times" w:eastAsiaTheme="minorHAnsi" w:hAnsi="Times" w:cs="Times"/>
          <w:color w:val="000000"/>
          <w:vertAlign w:val="subscript"/>
        </w:rPr>
        <w:t xml:space="preserve">, </w:t>
      </w:r>
      <w:proofErr w:type="spellStart"/>
      <w:r w:rsidR="00177BFA">
        <w:rPr>
          <w:rFonts w:ascii="Times" w:eastAsiaTheme="minorHAnsi" w:hAnsi="Times" w:cs="Times"/>
          <w:color w:val="000000"/>
          <w:vertAlign w:val="subscript"/>
        </w:rPr>
        <w:t>Total_hours</w:t>
      </w:r>
      <w:proofErr w:type="spellEnd"/>
      <w:proofErr w:type="gramStart"/>
      <w:r w:rsidR="00177BFA">
        <w:rPr>
          <w:rFonts w:ascii="Times" w:eastAsiaTheme="minorHAnsi" w:hAnsi="Times" w:cs="Times"/>
          <w:color w:val="000000"/>
          <w:vertAlign w:val="subscript"/>
        </w:rPr>
        <w:t>&gt;</w:t>
      </w:r>
      <w:r w:rsidR="00177BFA">
        <w:rPr>
          <w:rFonts w:ascii="Times" w:eastAsiaTheme="minorHAnsi" w:hAnsi="Times" w:cs="Times"/>
          <w:color w:val="000000"/>
        </w:rPr>
        <w:t>(</w:t>
      </w:r>
      <w:proofErr w:type="gramEnd"/>
      <w:r w:rsidR="00177BFA">
        <w:rPr>
          <w:rFonts w:ascii="Times" w:eastAsiaTheme="minorHAnsi" w:hAnsi="Times" w:cs="Times"/>
          <w:color w:val="000000"/>
        </w:rPr>
        <w:t xml:space="preserve">PROJECT * </w:t>
      </w:r>
      <w:r w:rsidR="00F739AE">
        <w:rPr>
          <w:rFonts w:ascii="Times" w:eastAsiaTheme="minorHAnsi" w:hAnsi="Times" w:cs="Times"/>
          <w:color w:val="000000"/>
        </w:rPr>
        <w:t>PROJECT</w:t>
      </w:r>
      <w:r w:rsidR="00177BFA">
        <w:rPr>
          <w:rFonts w:ascii="Times" w:eastAsiaTheme="minorHAnsi" w:hAnsi="Times" w:cs="Times"/>
          <w:color w:val="000000"/>
        </w:rPr>
        <w:t>_HOURS)</w:t>
      </w:r>
    </w:p>
    <w:p w14:paraId="65EA1A6E" w14:textId="77777777" w:rsidR="00EA27E2" w:rsidRPr="00701F38" w:rsidRDefault="00EA27E2"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p>
    <w:p w14:paraId="241CF4BA" w14:textId="77777777" w:rsidR="00357198" w:rsidRPr="00701F38" w:rsidRDefault="00357198"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p>
    <w:p w14:paraId="7292BE2C" w14:textId="10D97575" w:rsidR="00B80055" w:rsidRPr="00701F38" w:rsidRDefault="00B80055" w:rsidP="00F32A94">
      <w:pPr>
        <w:numPr>
          <w:ilvl w:val="1"/>
          <w:numId w:val="1"/>
        </w:numPr>
        <w:tabs>
          <w:tab w:val="left" w:pos="940"/>
          <w:tab w:val="left" w:pos="1440"/>
        </w:tabs>
        <w:autoSpaceDE w:val="0"/>
        <w:autoSpaceDN w:val="0"/>
        <w:adjustRightInd w:val="0"/>
        <w:spacing w:after="120"/>
        <w:ind w:left="540" w:hanging="540"/>
        <w:contextualSpacing/>
        <w:rPr>
          <w:rFonts w:ascii="Times" w:eastAsiaTheme="minorHAnsi" w:hAnsi="Times" w:cs="Times"/>
          <w:color w:val="000000"/>
        </w:rPr>
      </w:pPr>
      <w:r w:rsidRPr="00701F38">
        <w:rPr>
          <w:rFonts w:ascii="Times" w:eastAsiaTheme="minorHAnsi" w:hAnsi="Times" w:cs="Times"/>
          <w:color w:val="000000"/>
        </w:rPr>
        <w:t xml:space="preserve">Retrieve the names of all employees who work on every project. </w:t>
      </w:r>
      <w:r w:rsidRPr="00701F38">
        <w:rPr>
          <w:rFonts w:ascii="MS Mincho" w:eastAsia="MS Mincho" w:hAnsi="MS Mincho" w:cs="MS Mincho" w:hint="eastAsia"/>
          <w:color w:val="000000"/>
        </w:rPr>
        <w:t> </w:t>
      </w:r>
    </w:p>
    <w:p w14:paraId="017BBDBC" w14:textId="3910E05C" w:rsidR="00EB63A2" w:rsidRPr="00701F38" w:rsidRDefault="00EB63A2"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r w:rsidRPr="00AC34C6">
        <w:rPr>
          <w:rFonts w:ascii="Times" w:eastAsiaTheme="minorHAnsi" w:hAnsi="Times" w:cs="Times"/>
          <w:color w:val="000000"/>
          <w:highlight w:val="yellow"/>
        </w:rPr>
        <w:t>Ans</w:t>
      </w:r>
      <w:r w:rsidRPr="00701F38">
        <w:rPr>
          <w:rFonts w:ascii="Times" w:eastAsiaTheme="minorHAnsi" w:hAnsi="Times" w:cs="Times"/>
          <w:color w:val="000000"/>
        </w:rPr>
        <w:t>:</w:t>
      </w:r>
    </w:p>
    <w:p w14:paraId="577C08FE" w14:textId="25C6AE9C" w:rsidR="00EB63A2" w:rsidRDefault="00D02515"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r>
        <w:rPr>
          <w:rFonts w:ascii="Times" w:eastAsiaTheme="minorHAnsi" w:hAnsi="Times" w:cs="Times"/>
          <w:color w:val="000000"/>
        </w:rPr>
        <w:lastRenderedPageBreak/>
        <w:t xml:space="preserve">WORKS_ON1 ← </w:t>
      </w:r>
      <w:proofErr w:type="gramStart"/>
      <w:r w:rsidR="009B3294">
        <w:rPr>
          <w:rFonts w:ascii="Times" w:eastAsiaTheme="minorHAnsi" w:hAnsi="Times" w:cs="Times"/>
          <w:color w:val="000000"/>
        </w:rPr>
        <w:t>ρ</w:t>
      </w:r>
      <w:r w:rsidR="009B3294">
        <w:rPr>
          <w:rFonts w:ascii="Times" w:eastAsiaTheme="minorHAnsi" w:hAnsi="Times" w:cs="Times"/>
          <w:color w:val="000000"/>
          <w:vertAlign w:val="subscript"/>
        </w:rPr>
        <w:t>(</w:t>
      </w:r>
      <w:proofErr w:type="spellStart"/>
      <w:proofErr w:type="gramEnd"/>
      <w:r w:rsidR="00C6018B">
        <w:rPr>
          <w:rFonts w:ascii="Times" w:eastAsiaTheme="minorHAnsi" w:hAnsi="Times" w:cs="Times"/>
          <w:color w:val="000000"/>
          <w:vertAlign w:val="subscript"/>
        </w:rPr>
        <w:t>E</w:t>
      </w:r>
      <w:r w:rsidR="00CB1AEC">
        <w:rPr>
          <w:rFonts w:ascii="Times" w:eastAsiaTheme="minorHAnsi" w:hAnsi="Times" w:cs="Times"/>
          <w:color w:val="000000"/>
          <w:vertAlign w:val="subscript"/>
        </w:rPr>
        <w:t>sn</w:t>
      </w:r>
      <w:proofErr w:type="spellEnd"/>
      <w:r w:rsidR="00CB1AEC">
        <w:rPr>
          <w:rFonts w:ascii="Times" w:eastAsiaTheme="minorHAnsi" w:hAnsi="Times" w:cs="Times"/>
          <w:color w:val="000000"/>
          <w:vertAlign w:val="subscript"/>
        </w:rPr>
        <w:t xml:space="preserve">, </w:t>
      </w:r>
      <w:proofErr w:type="spellStart"/>
      <w:r w:rsidR="00CB1AEC">
        <w:rPr>
          <w:rFonts w:ascii="Times" w:eastAsiaTheme="minorHAnsi" w:hAnsi="Times" w:cs="Times"/>
          <w:color w:val="000000"/>
          <w:vertAlign w:val="subscript"/>
        </w:rPr>
        <w:t>Pnumbe</w:t>
      </w:r>
      <w:r w:rsidR="00414BEB">
        <w:rPr>
          <w:rFonts w:ascii="Times" w:eastAsiaTheme="minorHAnsi" w:hAnsi="Times" w:cs="Times"/>
          <w:color w:val="000000"/>
          <w:vertAlign w:val="subscript"/>
        </w:rPr>
        <w:t>r</w:t>
      </w:r>
      <w:proofErr w:type="spellEnd"/>
      <w:r w:rsidR="00CB1AEC">
        <w:rPr>
          <w:rFonts w:ascii="Times" w:eastAsiaTheme="minorHAnsi" w:hAnsi="Times" w:cs="Times"/>
          <w:color w:val="000000"/>
          <w:vertAlign w:val="subscript"/>
        </w:rPr>
        <w:t>)</w:t>
      </w:r>
      <w:r w:rsidR="000564CA">
        <w:rPr>
          <w:rFonts w:ascii="Times" w:eastAsiaTheme="minorHAnsi" w:hAnsi="Times" w:cs="Times"/>
          <w:color w:val="000000"/>
        </w:rPr>
        <w:t>(π</w:t>
      </w:r>
      <w:r w:rsidR="000564CA">
        <w:rPr>
          <w:rFonts w:ascii="Times" w:eastAsiaTheme="minorHAnsi" w:hAnsi="Times" w:cs="Times"/>
          <w:color w:val="000000"/>
        </w:rPr>
        <w:softHyphen/>
      </w:r>
      <w:r w:rsidR="000564CA">
        <w:rPr>
          <w:rFonts w:ascii="Times" w:eastAsiaTheme="minorHAnsi" w:hAnsi="Times" w:cs="Times"/>
          <w:color w:val="000000"/>
          <w:vertAlign w:val="subscript"/>
        </w:rPr>
        <w:t>&lt;</w:t>
      </w:r>
      <w:proofErr w:type="spellStart"/>
      <w:r w:rsidR="000564CA">
        <w:rPr>
          <w:rFonts w:ascii="Times" w:eastAsiaTheme="minorHAnsi" w:hAnsi="Times" w:cs="Times"/>
          <w:color w:val="000000"/>
          <w:vertAlign w:val="subscript"/>
        </w:rPr>
        <w:t>Essn</w:t>
      </w:r>
      <w:proofErr w:type="spellEnd"/>
      <w:r w:rsidR="000564CA">
        <w:rPr>
          <w:rFonts w:ascii="Times" w:eastAsiaTheme="minorHAnsi" w:hAnsi="Times" w:cs="Times"/>
          <w:color w:val="000000"/>
          <w:vertAlign w:val="subscript"/>
        </w:rPr>
        <w:t xml:space="preserve">, </w:t>
      </w:r>
      <w:proofErr w:type="spellStart"/>
      <w:r w:rsidR="000564CA">
        <w:rPr>
          <w:rFonts w:ascii="Times" w:eastAsiaTheme="minorHAnsi" w:hAnsi="Times" w:cs="Times"/>
          <w:color w:val="000000"/>
          <w:vertAlign w:val="subscript"/>
        </w:rPr>
        <w:t>Pn</w:t>
      </w:r>
      <w:r w:rsidR="00D148DE">
        <w:rPr>
          <w:rFonts w:ascii="Times" w:eastAsiaTheme="minorHAnsi" w:hAnsi="Times" w:cs="Times"/>
          <w:color w:val="000000"/>
          <w:vertAlign w:val="subscript"/>
        </w:rPr>
        <w:t>o</w:t>
      </w:r>
      <w:proofErr w:type="spellEnd"/>
      <w:r w:rsidR="000564CA">
        <w:rPr>
          <w:rFonts w:ascii="Times" w:eastAsiaTheme="minorHAnsi" w:hAnsi="Times" w:cs="Times"/>
          <w:color w:val="000000"/>
          <w:vertAlign w:val="subscript"/>
        </w:rPr>
        <w:t>&gt;</w:t>
      </w:r>
      <w:r w:rsidR="00CB1AEC">
        <w:rPr>
          <w:rFonts w:ascii="Times" w:eastAsiaTheme="minorHAnsi" w:hAnsi="Times" w:cs="Times"/>
          <w:color w:val="000000"/>
        </w:rPr>
        <w:t>WORKS_ON)</w:t>
      </w:r>
    </w:p>
    <w:p w14:paraId="19DFA326" w14:textId="61125822" w:rsidR="00CB1AEC" w:rsidRDefault="00523E5F"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r>
        <w:rPr>
          <w:rFonts w:ascii="Times" w:eastAsiaTheme="minorHAnsi" w:hAnsi="Times" w:cs="Times"/>
          <w:color w:val="000000"/>
        </w:rPr>
        <w:t>ALL_PNUM ← π</w:t>
      </w:r>
      <w:r>
        <w:rPr>
          <w:rFonts w:ascii="Times" w:eastAsiaTheme="minorHAnsi" w:hAnsi="Times" w:cs="Times"/>
          <w:color w:val="000000"/>
          <w:vertAlign w:val="subscript"/>
        </w:rPr>
        <w:t>&lt;</w:t>
      </w:r>
      <w:proofErr w:type="spellStart"/>
      <w:r w:rsidR="00C35E95">
        <w:rPr>
          <w:rFonts w:ascii="Times" w:eastAsiaTheme="minorHAnsi" w:hAnsi="Times" w:cs="Times"/>
          <w:color w:val="000000"/>
          <w:vertAlign w:val="subscript"/>
        </w:rPr>
        <w:t>Pnumber</w:t>
      </w:r>
      <w:proofErr w:type="spellEnd"/>
      <w:r w:rsidR="00C35E95">
        <w:rPr>
          <w:rFonts w:ascii="Times" w:eastAsiaTheme="minorHAnsi" w:hAnsi="Times" w:cs="Times"/>
          <w:color w:val="000000"/>
          <w:vertAlign w:val="subscript"/>
        </w:rPr>
        <w:t>&gt;</w:t>
      </w:r>
      <w:r w:rsidR="00C35E95">
        <w:rPr>
          <w:rFonts w:ascii="Times" w:eastAsiaTheme="minorHAnsi" w:hAnsi="Times" w:cs="Times"/>
          <w:color w:val="000000"/>
        </w:rPr>
        <w:t>PROJECT</w:t>
      </w:r>
    </w:p>
    <w:p w14:paraId="184E9BC3" w14:textId="624462C7" w:rsidR="00EF0D2E" w:rsidRDefault="00D35A62" w:rsidP="00B64177">
      <w:pPr>
        <w:tabs>
          <w:tab w:val="left" w:pos="940"/>
          <w:tab w:val="left" w:pos="1440"/>
        </w:tabs>
        <w:autoSpaceDE w:val="0"/>
        <w:autoSpaceDN w:val="0"/>
        <w:adjustRightInd w:val="0"/>
        <w:spacing w:after="120"/>
        <w:ind w:left="540"/>
        <w:contextualSpacing/>
        <w:rPr>
          <w:rFonts w:ascii="Times" w:eastAsiaTheme="minorHAnsi" w:hAnsi="Times" w:cs="Times"/>
          <w:color w:val="000000"/>
        </w:rPr>
      </w:pPr>
      <w:r>
        <w:rPr>
          <w:rFonts w:ascii="Times" w:eastAsiaTheme="minorHAnsi" w:hAnsi="Times" w:cs="Times"/>
          <w:color w:val="000000"/>
        </w:rPr>
        <w:t>ALL_PROJ_</w:t>
      </w:r>
      <w:r w:rsidR="003A1C6E">
        <w:rPr>
          <w:rFonts w:ascii="Times" w:eastAsiaTheme="minorHAnsi" w:hAnsi="Times" w:cs="Times"/>
          <w:color w:val="000000"/>
        </w:rPr>
        <w:t>E</w:t>
      </w:r>
      <w:r>
        <w:rPr>
          <w:rFonts w:ascii="Times" w:eastAsiaTheme="minorHAnsi" w:hAnsi="Times" w:cs="Times"/>
          <w:color w:val="000000"/>
        </w:rPr>
        <w:t xml:space="preserve">SSN ← WORKS_ON1 ÷ </w:t>
      </w:r>
      <w:r w:rsidR="005D6544">
        <w:rPr>
          <w:rFonts w:ascii="Times" w:eastAsiaTheme="minorHAnsi" w:hAnsi="Times" w:cs="Times"/>
          <w:color w:val="000000"/>
        </w:rPr>
        <w:t>ALL_PNUM</w:t>
      </w:r>
    </w:p>
    <w:p w14:paraId="4944CED8" w14:textId="37BB6E7F" w:rsidR="005D6544" w:rsidRPr="003D08D6" w:rsidRDefault="005D6544"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r>
        <w:rPr>
          <w:rFonts w:ascii="Times" w:eastAsiaTheme="minorHAnsi" w:hAnsi="Times" w:cs="Times"/>
          <w:color w:val="000000"/>
        </w:rPr>
        <w:t xml:space="preserve">RESULT ← </w:t>
      </w:r>
      <w:r w:rsidR="007D2F10">
        <w:rPr>
          <w:rFonts w:ascii="Times" w:eastAsiaTheme="minorHAnsi" w:hAnsi="Times" w:cs="Times"/>
          <w:color w:val="000000"/>
        </w:rPr>
        <w:t>π</w:t>
      </w:r>
      <w:r w:rsidR="007D2F10">
        <w:rPr>
          <w:rFonts w:ascii="Times" w:eastAsiaTheme="minorHAnsi" w:hAnsi="Times" w:cs="Times"/>
          <w:color w:val="000000"/>
          <w:vertAlign w:val="subscript"/>
        </w:rPr>
        <w:t>&lt;</w:t>
      </w:r>
      <w:proofErr w:type="spellStart"/>
      <w:r w:rsidR="007D2F10">
        <w:rPr>
          <w:rFonts w:ascii="Times" w:eastAsiaTheme="minorHAnsi" w:hAnsi="Times" w:cs="Times"/>
          <w:color w:val="000000"/>
          <w:vertAlign w:val="subscript"/>
        </w:rPr>
        <w:t>Fname</w:t>
      </w:r>
      <w:proofErr w:type="spellEnd"/>
      <w:r w:rsidR="007D2F10">
        <w:rPr>
          <w:rFonts w:ascii="Times" w:eastAsiaTheme="minorHAnsi" w:hAnsi="Times" w:cs="Times"/>
          <w:color w:val="000000"/>
          <w:vertAlign w:val="subscript"/>
        </w:rPr>
        <w:t xml:space="preserve">, </w:t>
      </w:r>
      <w:proofErr w:type="spellStart"/>
      <w:r w:rsidR="007D2F10">
        <w:rPr>
          <w:rFonts w:ascii="Times" w:eastAsiaTheme="minorHAnsi" w:hAnsi="Times" w:cs="Times"/>
          <w:color w:val="000000"/>
          <w:vertAlign w:val="subscript"/>
        </w:rPr>
        <w:t>Minit</w:t>
      </w:r>
      <w:proofErr w:type="spellEnd"/>
      <w:r w:rsidR="00F66273">
        <w:rPr>
          <w:rFonts w:ascii="Times" w:eastAsiaTheme="minorHAnsi" w:hAnsi="Times" w:cs="Times"/>
          <w:color w:val="000000"/>
          <w:vertAlign w:val="subscript"/>
        </w:rPr>
        <w:t xml:space="preserve">, </w:t>
      </w:r>
      <w:proofErr w:type="spellStart"/>
      <w:r w:rsidR="00F66273">
        <w:rPr>
          <w:rFonts w:ascii="Times" w:eastAsiaTheme="minorHAnsi" w:hAnsi="Times" w:cs="Times"/>
          <w:color w:val="000000"/>
          <w:vertAlign w:val="subscript"/>
        </w:rPr>
        <w:t>Lname</w:t>
      </w:r>
      <w:proofErr w:type="spellEnd"/>
      <w:proofErr w:type="gramStart"/>
      <w:r w:rsidR="00F66273">
        <w:rPr>
          <w:rFonts w:ascii="Times" w:eastAsiaTheme="minorHAnsi" w:hAnsi="Times" w:cs="Times"/>
          <w:color w:val="000000"/>
          <w:vertAlign w:val="subscript"/>
        </w:rPr>
        <w:t>&gt;</w:t>
      </w:r>
      <w:r w:rsidR="00F66273">
        <w:rPr>
          <w:rFonts w:ascii="Times" w:eastAsiaTheme="minorHAnsi" w:hAnsi="Times" w:cs="Times"/>
          <w:color w:val="000000"/>
        </w:rPr>
        <w:t>(</w:t>
      </w:r>
      <w:proofErr w:type="gramEnd"/>
      <w:r w:rsidR="00A30CED">
        <w:rPr>
          <w:rFonts w:ascii="Times" w:eastAsiaTheme="minorHAnsi" w:hAnsi="Times" w:cs="Times"/>
          <w:color w:val="000000"/>
        </w:rPr>
        <w:t>σ</w:t>
      </w:r>
      <w:r w:rsidR="00A30CED">
        <w:rPr>
          <w:rFonts w:ascii="Times" w:eastAsiaTheme="minorHAnsi" w:hAnsi="Times" w:cs="Times"/>
          <w:color w:val="000000"/>
          <w:vertAlign w:val="subscript"/>
        </w:rPr>
        <w:t>&lt;</w:t>
      </w:r>
      <w:proofErr w:type="spellStart"/>
      <w:r w:rsidR="00D1099C">
        <w:rPr>
          <w:rFonts w:ascii="Times" w:eastAsiaTheme="minorHAnsi" w:hAnsi="Times" w:cs="Times"/>
          <w:color w:val="000000"/>
          <w:vertAlign w:val="subscript"/>
        </w:rPr>
        <w:t>Ssn</w:t>
      </w:r>
      <w:proofErr w:type="spellEnd"/>
      <w:r w:rsidR="00D1099C">
        <w:rPr>
          <w:rFonts w:ascii="Times" w:eastAsiaTheme="minorHAnsi" w:hAnsi="Times" w:cs="Times"/>
          <w:color w:val="000000"/>
          <w:vertAlign w:val="subscript"/>
        </w:rPr>
        <w:t xml:space="preserve"> = </w:t>
      </w:r>
      <w:proofErr w:type="spellStart"/>
      <w:r w:rsidR="00D1099C">
        <w:rPr>
          <w:rFonts w:ascii="Times" w:eastAsiaTheme="minorHAnsi" w:hAnsi="Times" w:cs="Times"/>
          <w:color w:val="000000"/>
          <w:vertAlign w:val="subscript"/>
        </w:rPr>
        <w:t>Essn</w:t>
      </w:r>
      <w:proofErr w:type="spellEnd"/>
      <w:r w:rsidR="00D1099C">
        <w:rPr>
          <w:rFonts w:ascii="Times" w:eastAsiaTheme="minorHAnsi" w:hAnsi="Times" w:cs="Times"/>
          <w:color w:val="000000"/>
          <w:vertAlign w:val="subscript"/>
        </w:rPr>
        <w:t>&gt;</w:t>
      </w:r>
      <w:r w:rsidR="00FB1E96">
        <w:rPr>
          <w:rFonts w:ascii="Times" w:eastAsiaTheme="minorHAnsi" w:hAnsi="Times" w:cs="Times"/>
          <w:color w:val="000000"/>
        </w:rPr>
        <w:t>(</w:t>
      </w:r>
      <w:r w:rsidR="003A1C6E">
        <w:rPr>
          <w:rFonts w:ascii="Times" w:eastAsiaTheme="minorHAnsi" w:hAnsi="Times" w:cs="Times"/>
          <w:color w:val="000000"/>
        </w:rPr>
        <w:t>EMPLOYEE ×</w:t>
      </w:r>
      <w:r w:rsidR="00FB1E96">
        <w:rPr>
          <w:rFonts w:ascii="Times" w:eastAsiaTheme="minorHAnsi" w:hAnsi="Times" w:cs="Times"/>
          <w:color w:val="000000"/>
        </w:rPr>
        <w:t xml:space="preserve"> ALL_PROJ_ESSN)</w:t>
      </w:r>
      <w:r w:rsidR="00F66273">
        <w:rPr>
          <w:rFonts w:ascii="Times" w:eastAsiaTheme="minorHAnsi" w:hAnsi="Times" w:cs="Times"/>
          <w:color w:val="000000"/>
        </w:rPr>
        <w:t>)</w:t>
      </w:r>
    </w:p>
    <w:p w14:paraId="280D54D5" w14:textId="227C44E0" w:rsidR="00AC34C6" w:rsidRDefault="00AC34C6"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p>
    <w:p w14:paraId="146B0285" w14:textId="77777777" w:rsidR="00AC34C6" w:rsidRPr="00701F38" w:rsidRDefault="00AC34C6"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p>
    <w:p w14:paraId="02968E4E" w14:textId="4C71D915" w:rsidR="00B80055" w:rsidRPr="00701F38" w:rsidRDefault="00B80055" w:rsidP="00F32A94">
      <w:pPr>
        <w:numPr>
          <w:ilvl w:val="1"/>
          <w:numId w:val="1"/>
        </w:numPr>
        <w:tabs>
          <w:tab w:val="left" w:pos="940"/>
          <w:tab w:val="left" w:pos="1440"/>
        </w:tabs>
        <w:autoSpaceDE w:val="0"/>
        <w:autoSpaceDN w:val="0"/>
        <w:adjustRightInd w:val="0"/>
        <w:spacing w:after="120"/>
        <w:ind w:left="540" w:hanging="540"/>
        <w:contextualSpacing/>
        <w:rPr>
          <w:rFonts w:ascii="Times" w:eastAsiaTheme="minorHAnsi" w:hAnsi="Times" w:cs="Times"/>
          <w:color w:val="000000"/>
        </w:rPr>
      </w:pPr>
      <w:r w:rsidRPr="00701F38">
        <w:rPr>
          <w:rFonts w:ascii="Times" w:eastAsiaTheme="minorHAnsi" w:hAnsi="Times" w:cs="Times"/>
          <w:color w:val="000000"/>
        </w:rPr>
        <w:t xml:space="preserve">Retrieve the names of all employees who do not work on any project. </w:t>
      </w:r>
      <w:r w:rsidRPr="00701F38">
        <w:rPr>
          <w:rFonts w:ascii="MS Mincho" w:eastAsia="MS Mincho" w:hAnsi="MS Mincho" w:cs="MS Mincho" w:hint="eastAsia"/>
          <w:color w:val="000000"/>
        </w:rPr>
        <w:t> </w:t>
      </w:r>
    </w:p>
    <w:p w14:paraId="3F876674" w14:textId="5C34D457" w:rsidR="00CC5C71" w:rsidRDefault="00EB63A2" w:rsidP="006635E3">
      <w:pPr>
        <w:tabs>
          <w:tab w:val="left" w:pos="940"/>
          <w:tab w:val="left" w:pos="1440"/>
        </w:tabs>
        <w:autoSpaceDE w:val="0"/>
        <w:autoSpaceDN w:val="0"/>
        <w:adjustRightInd w:val="0"/>
        <w:spacing w:after="120"/>
        <w:ind w:left="540"/>
        <w:contextualSpacing/>
        <w:rPr>
          <w:rFonts w:ascii="Times" w:eastAsiaTheme="minorHAnsi" w:hAnsi="Times" w:cs="Times"/>
          <w:color w:val="000000"/>
        </w:rPr>
      </w:pPr>
      <w:r w:rsidRPr="00021142">
        <w:rPr>
          <w:rFonts w:ascii="Times" w:eastAsiaTheme="minorHAnsi" w:hAnsi="Times" w:cs="Times"/>
          <w:color w:val="000000"/>
          <w:highlight w:val="yellow"/>
        </w:rPr>
        <w:t>Ans</w:t>
      </w:r>
      <w:r w:rsidRPr="00701F38">
        <w:rPr>
          <w:rFonts w:ascii="Times" w:eastAsiaTheme="minorHAnsi" w:hAnsi="Times" w:cs="Times"/>
          <w:color w:val="000000"/>
        </w:rPr>
        <w:t>:</w:t>
      </w:r>
    </w:p>
    <w:p w14:paraId="2FED05FF" w14:textId="400F79F2" w:rsidR="000F1955" w:rsidRPr="003326E7" w:rsidRDefault="00F81BD3"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r>
        <w:rPr>
          <w:rFonts w:ascii="Times" w:eastAsiaTheme="minorHAnsi" w:hAnsi="Times" w:cs="Times"/>
          <w:color w:val="000000"/>
        </w:rPr>
        <w:t>EMP_WORKS</w:t>
      </w:r>
      <w:r w:rsidR="000F1955">
        <w:rPr>
          <w:rFonts w:ascii="Times" w:eastAsiaTheme="minorHAnsi" w:hAnsi="Times" w:cs="Times"/>
          <w:color w:val="000000"/>
        </w:rPr>
        <w:t xml:space="preserve"> ← </w:t>
      </w:r>
      <w:r w:rsidR="000E29CE">
        <w:rPr>
          <w:rFonts w:ascii="Times" w:eastAsiaTheme="minorHAnsi" w:hAnsi="Times" w:cs="Times"/>
          <w:color w:val="000000"/>
        </w:rPr>
        <w:t>π</w:t>
      </w:r>
      <w:r w:rsidR="003116EA">
        <w:rPr>
          <w:rFonts w:ascii="Times" w:eastAsiaTheme="minorHAnsi" w:hAnsi="Times" w:cs="Times"/>
          <w:color w:val="000000"/>
          <w:vertAlign w:val="subscript"/>
        </w:rPr>
        <w:t>&lt;</w:t>
      </w:r>
      <w:proofErr w:type="spellStart"/>
      <w:r w:rsidR="003116EA">
        <w:rPr>
          <w:rFonts w:ascii="Times" w:eastAsiaTheme="minorHAnsi" w:hAnsi="Times" w:cs="Times"/>
          <w:color w:val="000000"/>
          <w:vertAlign w:val="subscript"/>
        </w:rPr>
        <w:t>Fname</w:t>
      </w:r>
      <w:proofErr w:type="spellEnd"/>
      <w:r w:rsidR="003116EA">
        <w:rPr>
          <w:rFonts w:ascii="Times" w:eastAsiaTheme="minorHAnsi" w:hAnsi="Times" w:cs="Times"/>
          <w:color w:val="000000"/>
          <w:vertAlign w:val="subscript"/>
        </w:rPr>
        <w:t xml:space="preserve">, </w:t>
      </w:r>
      <w:proofErr w:type="spellStart"/>
      <w:r w:rsidR="003116EA">
        <w:rPr>
          <w:rFonts w:ascii="Times" w:eastAsiaTheme="minorHAnsi" w:hAnsi="Times" w:cs="Times"/>
          <w:color w:val="000000"/>
          <w:vertAlign w:val="subscript"/>
        </w:rPr>
        <w:t>Minit</w:t>
      </w:r>
      <w:proofErr w:type="spellEnd"/>
      <w:r w:rsidR="003116EA">
        <w:rPr>
          <w:rFonts w:ascii="Times" w:eastAsiaTheme="minorHAnsi" w:hAnsi="Times" w:cs="Times"/>
          <w:color w:val="000000"/>
          <w:vertAlign w:val="subscript"/>
        </w:rPr>
        <w:t xml:space="preserve">, </w:t>
      </w:r>
      <w:proofErr w:type="spellStart"/>
      <w:r w:rsidR="003116EA">
        <w:rPr>
          <w:rFonts w:ascii="Times" w:eastAsiaTheme="minorHAnsi" w:hAnsi="Times" w:cs="Times"/>
          <w:color w:val="000000"/>
          <w:vertAlign w:val="subscript"/>
        </w:rPr>
        <w:t>Lname</w:t>
      </w:r>
      <w:proofErr w:type="spellEnd"/>
      <w:r w:rsidR="003116EA">
        <w:rPr>
          <w:rFonts w:ascii="Times" w:eastAsiaTheme="minorHAnsi" w:hAnsi="Times" w:cs="Times"/>
          <w:color w:val="000000"/>
          <w:vertAlign w:val="subscript"/>
        </w:rPr>
        <w:t xml:space="preserve">, </w:t>
      </w:r>
      <w:proofErr w:type="spellStart"/>
      <w:r w:rsidR="003116EA">
        <w:rPr>
          <w:rFonts w:ascii="Times" w:eastAsiaTheme="minorHAnsi" w:hAnsi="Times" w:cs="Times"/>
          <w:color w:val="000000"/>
          <w:vertAlign w:val="subscript"/>
        </w:rPr>
        <w:t>Ssn</w:t>
      </w:r>
      <w:proofErr w:type="spellEnd"/>
      <w:proofErr w:type="gramStart"/>
      <w:r w:rsidR="003116EA">
        <w:rPr>
          <w:rFonts w:ascii="Times" w:eastAsiaTheme="minorHAnsi" w:hAnsi="Times" w:cs="Times"/>
          <w:color w:val="000000"/>
          <w:vertAlign w:val="subscript"/>
        </w:rPr>
        <w:t>&gt;</w:t>
      </w:r>
      <w:r w:rsidR="003116EA">
        <w:rPr>
          <w:rFonts w:ascii="Times" w:eastAsiaTheme="minorHAnsi" w:hAnsi="Times" w:cs="Times"/>
          <w:color w:val="000000"/>
        </w:rPr>
        <w:t>(</w:t>
      </w:r>
      <w:proofErr w:type="gramEnd"/>
      <w:r w:rsidR="000F1955">
        <w:rPr>
          <w:rFonts w:ascii="Times" w:eastAsiaTheme="minorHAnsi" w:hAnsi="Times" w:cs="Times"/>
          <w:color w:val="000000"/>
        </w:rPr>
        <w:t>EMP</w:t>
      </w:r>
      <w:r w:rsidR="006635E3">
        <w:rPr>
          <w:rFonts w:ascii="Times" w:eastAsiaTheme="minorHAnsi" w:hAnsi="Times" w:cs="Times"/>
          <w:color w:val="000000"/>
        </w:rPr>
        <w:t>LOYEE</w:t>
      </w:r>
      <w:r w:rsidR="000F1955">
        <w:rPr>
          <w:rFonts w:ascii="Times" w:eastAsiaTheme="minorHAnsi" w:hAnsi="Times" w:cs="Times"/>
          <w:color w:val="000000"/>
        </w:rPr>
        <w:t xml:space="preserve"> </w:t>
      </w:r>
      <w:r w:rsidR="007B08E9">
        <w:rPr>
          <w:rFonts w:ascii="Times" w:eastAsiaTheme="minorHAnsi" w:hAnsi="Times" w:cs="Times"/>
          <w:color w:val="000000"/>
        </w:rPr>
        <w:t>*</w:t>
      </w:r>
      <w:r w:rsidR="009517FE">
        <w:rPr>
          <w:rFonts w:ascii="Times" w:eastAsiaTheme="minorHAnsi" w:hAnsi="Times" w:cs="Times"/>
          <w:color w:val="000000"/>
        </w:rPr>
        <w:t xml:space="preserve"> </w:t>
      </w:r>
      <w:r w:rsidR="00656F68">
        <w:rPr>
          <w:rFonts w:ascii="Times" w:eastAsiaTheme="minorHAnsi" w:hAnsi="Times" w:cs="Times"/>
          <w:color w:val="000000"/>
        </w:rPr>
        <w:t>ρ</w:t>
      </w:r>
      <w:r w:rsidR="00656F68">
        <w:rPr>
          <w:rFonts w:ascii="Times" w:eastAsiaTheme="minorHAnsi" w:hAnsi="Times" w:cs="Times"/>
          <w:color w:val="000000"/>
          <w:vertAlign w:val="subscript"/>
        </w:rPr>
        <w:t>(</w:t>
      </w:r>
      <w:proofErr w:type="spellStart"/>
      <w:r w:rsidR="00656F68">
        <w:rPr>
          <w:rFonts w:ascii="Times" w:eastAsiaTheme="minorHAnsi" w:hAnsi="Times" w:cs="Times"/>
          <w:color w:val="000000"/>
          <w:vertAlign w:val="subscript"/>
        </w:rPr>
        <w:t>Ssn</w:t>
      </w:r>
      <w:proofErr w:type="spellEnd"/>
      <w:r w:rsidR="00656F68">
        <w:rPr>
          <w:rFonts w:ascii="Times" w:eastAsiaTheme="minorHAnsi" w:hAnsi="Times" w:cs="Times"/>
          <w:color w:val="000000"/>
          <w:vertAlign w:val="subscript"/>
        </w:rPr>
        <w:t xml:space="preserve">, </w:t>
      </w:r>
      <w:proofErr w:type="spellStart"/>
      <w:r w:rsidR="00656F68">
        <w:rPr>
          <w:rFonts w:ascii="Times" w:eastAsiaTheme="minorHAnsi" w:hAnsi="Times" w:cs="Times"/>
          <w:color w:val="000000"/>
          <w:vertAlign w:val="subscript"/>
        </w:rPr>
        <w:t>Pno</w:t>
      </w:r>
      <w:proofErr w:type="spellEnd"/>
      <w:r w:rsidR="00656F68">
        <w:rPr>
          <w:rFonts w:ascii="Times" w:eastAsiaTheme="minorHAnsi" w:hAnsi="Times" w:cs="Times"/>
          <w:color w:val="000000"/>
          <w:vertAlign w:val="subscript"/>
        </w:rPr>
        <w:t>, Hours)</w:t>
      </w:r>
      <w:r w:rsidR="009517FE">
        <w:rPr>
          <w:rFonts w:ascii="Times" w:eastAsiaTheme="minorHAnsi" w:hAnsi="Times" w:cs="Times"/>
          <w:color w:val="000000"/>
        </w:rPr>
        <w:t>WORKS</w:t>
      </w:r>
      <w:r w:rsidR="00656F68">
        <w:rPr>
          <w:rFonts w:ascii="Times" w:eastAsiaTheme="minorHAnsi" w:hAnsi="Times" w:cs="Times"/>
          <w:color w:val="000000"/>
        </w:rPr>
        <w:t>_ON</w:t>
      </w:r>
      <w:r w:rsidR="003116EA">
        <w:rPr>
          <w:rFonts w:ascii="Times" w:eastAsiaTheme="minorHAnsi" w:hAnsi="Times" w:cs="Times"/>
          <w:color w:val="000000"/>
        </w:rPr>
        <w:t>)</w:t>
      </w:r>
    </w:p>
    <w:p w14:paraId="04AAB5DC" w14:textId="6758E6D5" w:rsidR="00021142" w:rsidRDefault="00A47998"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r>
        <w:rPr>
          <w:rFonts w:ascii="Times" w:eastAsiaTheme="minorHAnsi" w:hAnsi="Times" w:cs="Times"/>
          <w:color w:val="000000"/>
        </w:rPr>
        <w:t>RESULT ← EMPLOYEE – EMP_WORKS</w:t>
      </w:r>
    </w:p>
    <w:p w14:paraId="6C71836D" w14:textId="77777777" w:rsidR="009A53CB" w:rsidRPr="00701F38" w:rsidRDefault="009A53CB"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p>
    <w:p w14:paraId="374F2EA2" w14:textId="77777777" w:rsidR="00EB63A2" w:rsidRPr="00701F38" w:rsidRDefault="00EB63A2"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p>
    <w:p w14:paraId="64DE0499" w14:textId="3729576E" w:rsidR="00B80055" w:rsidRPr="00701F38" w:rsidRDefault="00B80055" w:rsidP="00F32A94">
      <w:pPr>
        <w:numPr>
          <w:ilvl w:val="1"/>
          <w:numId w:val="1"/>
        </w:numPr>
        <w:tabs>
          <w:tab w:val="left" w:pos="940"/>
          <w:tab w:val="left" w:pos="1440"/>
        </w:tabs>
        <w:autoSpaceDE w:val="0"/>
        <w:autoSpaceDN w:val="0"/>
        <w:adjustRightInd w:val="0"/>
        <w:spacing w:after="120"/>
        <w:ind w:left="540" w:hanging="540"/>
        <w:contextualSpacing/>
        <w:rPr>
          <w:rFonts w:ascii="Times" w:eastAsiaTheme="minorHAnsi" w:hAnsi="Times" w:cs="Times"/>
          <w:color w:val="000000"/>
        </w:rPr>
      </w:pPr>
      <w:r w:rsidRPr="00701F38">
        <w:rPr>
          <w:rFonts w:ascii="Times" w:eastAsiaTheme="minorHAnsi" w:hAnsi="Times" w:cs="Times"/>
          <w:color w:val="000000"/>
        </w:rPr>
        <w:t xml:space="preserve">For each department, retrieve the department name and the average salary of all employees working in that department. </w:t>
      </w:r>
      <w:r w:rsidRPr="00701F38">
        <w:rPr>
          <w:rFonts w:ascii="MS Mincho" w:eastAsia="MS Mincho" w:hAnsi="MS Mincho" w:cs="MS Mincho" w:hint="eastAsia"/>
          <w:color w:val="000000"/>
        </w:rPr>
        <w:t> </w:t>
      </w:r>
    </w:p>
    <w:p w14:paraId="2F4B6D0D" w14:textId="1BF68E81" w:rsidR="00EB63A2" w:rsidRDefault="00EB63A2"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r w:rsidRPr="005F5427">
        <w:rPr>
          <w:rFonts w:ascii="Times" w:eastAsiaTheme="minorHAnsi" w:hAnsi="Times" w:cs="Times"/>
          <w:color w:val="000000"/>
          <w:highlight w:val="yellow"/>
        </w:rPr>
        <w:t>Ans</w:t>
      </w:r>
      <w:r w:rsidRPr="00701F38">
        <w:rPr>
          <w:rFonts w:ascii="Times" w:eastAsiaTheme="minorHAnsi" w:hAnsi="Times" w:cs="Times"/>
          <w:color w:val="000000"/>
        </w:rPr>
        <w:t>:</w:t>
      </w:r>
    </w:p>
    <w:p w14:paraId="5CC5B0B2" w14:textId="6E1B168E" w:rsidR="005F5427" w:rsidRDefault="00FC6CF2" w:rsidP="00F32A94">
      <w:pPr>
        <w:tabs>
          <w:tab w:val="left" w:pos="940"/>
          <w:tab w:val="left" w:pos="1440"/>
        </w:tabs>
        <w:autoSpaceDE w:val="0"/>
        <w:autoSpaceDN w:val="0"/>
        <w:adjustRightInd w:val="0"/>
        <w:spacing w:after="120"/>
        <w:ind w:left="540"/>
        <w:contextualSpacing/>
        <w:rPr>
          <w:rFonts w:ascii="Cambria Math" w:eastAsiaTheme="minorHAnsi" w:hAnsi="Cambria Math" w:cs="Cambria Math"/>
          <w:color w:val="000000"/>
        </w:rPr>
      </w:pPr>
      <w:r>
        <w:rPr>
          <w:rFonts w:ascii="Times" w:eastAsiaTheme="minorHAnsi" w:hAnsi="Times" w:cs="Times"/>
          <w:color w:val="000000"/>
        </w:rPr>
        <w:t xml:space="preserve">DNO_AVG_SAL ← </w:t>
      </w:r>
      <w:proofErr w:type="gramStart"/>
      <w:r w:rsidR="00FA4F88">
        <w:rPr>
          <w:rFonts w:ascii="Times" w:eastAsiaTheme="minorHAnsi" w:hAnsi="Times" w:cs="Times"/>
          <w:color w:val="000000"/>
        </w:rPr>
        <w:t>ρ</w:t>
      </w:r>
      <w:r w:rsidR="00AA30A2">
        <w:rPr>
          <w:rFonts w:ascii="Times" w:eastAsiaTheme="minorHAnsi" w:hAnsi="Times" w:cs="Times"/>
          <w:color w:val="000000"/>
          <w:vertAlign w:val="subscript"/>
        </w:rPr>
        <w:t>(</w:t>
      </w:r>
      <w:proofErr w:type="spellStart"/>
      <w:proofErr w:type="gramEnd"/>
      <w:r w:rsidR="00C97344">
        <w:rPr>
          <w:rFonts w:ascii="Times" w:eastAsiaTheme="minorHAnsi" w:hAnsi="Times" w:cs="Times"/>
          <w:color w:val="000000"/>
          <w:vertAlign w:val="subscript"/>
        </w:rPr>
        <w:t>Dn</w:t>
      </w:r>
      <w:r w:rsidR="00A44AEC">
        <w:rPr>
          <w:rFonts w:ascii="Times" w:eastAsiaTheme="minorHAnsi" w:hAnsi="Times" w:cs="Times"/>
          <w:color w:val="000000"/>
          <w:vertAlign w:val="subscript"/>
        </w:rPr>
        <w:t>um</w:t>
      </w:r>
      <w:proofErr w:type="spellEnd"/>
      <w:r w:rsidR="00C97344">
        <w:rPr>
          <w:rFonts w:ascii="Times" w:eastAsiaTheme="minorHAnsi" w:hAnsi="Times" w:cs="Times"/>
          <w:color w:val="000000"/>
          <w:vertAlign w:val="subscript"/>
        </w:rPr>
        <w:t xml:space="preserve">, </w:t>
      </w:r>
      <w:proofErr w:type="spellStart"/>
      <w:r w:rsidR="00C97344">
        <w:rPr>
          <w:rFonts w:ascii="Times" w:eastAsiaTheme="minorHAnsi" w:hAnsi="Times" w:cs="Times"/>
          <w:color w:val="000000"/>
          <w:vertAlign w:val="subscript"/>
        </w:rPr>
        <w:t>Avg_Sal</w:t>
      </w:r>
      <w:proofErr w:type="spellEnd"/>
      <w:r w:rsidR="00C97344">
        <w:rPr>
          <w:rFonts w:ascii="Times" w:eastAsiaTheme="minorHAnsi" w:hAnsi="Times" w:cs="Times"/>
          <w:color w:val="000000"/>
          <w:vertAlign w:val="subscript"/>
        </w:rPr>
        <w:t>)</w:t>
      </w:r>
      <w:r w:rsidR="00732A3B">
        <w:rPr>
          <w:rFonts w:ascii="Times" w:eastAsiaTheme="minorHAnsi" w:hAnsi="Times" w:cs="Times"/>
          <w:color w:val="000000"/>
        </w:rPr>
        <w:t>(</w:t>
      </w:r>
      <w:proofErr w:type="spellStart"/>
      <w:r w:rsidR="00732A3B">
        <w:rPr>
          <w:rFonts w:ascii="Times" w:eastAsiaTheme="minorHAnsi" w:hAnsi="Times" w:cs="Times"/>
          <w:color w:val="000000"/>
          <w:vertAlign w:val="subscript"/>
        </w:rPr>
        <w:t>Dno</w:t>
      </w:r>
      <w:proofErr w:type="spellEnd"/>
      <w:r w:rsidR="00CF5E31">
        <w:rPr>
          <w:rFonts w:ascii="Times" w:eastAsiaTheme="minorHAnsi" w:hAnsi="Times" w:cs="Times"/>
          <w:color w:val="000000"/>
          <w:vertAlign w:val="subscript"/>
        </w:rPr>
        <w:t xml:space="preserve"> </w:t>
      </w:r>
      <w:r w:rsidR="00CF5E31">
        <w:rPr>
          <w:rFonts w:ascii="Cambria Math" w:eastAsiaTheme="minorHAnsi" w:hAnsi="Cambria Math" w:cs="Cambria Math"/>
          <w:color w:val="000000"/>
        </w:rPr>
        <w:t xml:space="preserve">𝓘 </w:t>
      </w:r>
      <w:r w:rsidR="007C2E1C">
        <w:rPr>
          <w:rFonts w:ascii="Cambria Math" w:eastAsiaTheme="minorHAnsi" w:hAnsi="Cambria Math" w:cs="Cambria Math"/>
          <w:color w:val="000000"/>
          <w:vertAlign w:val="subscript"/>
        </w:rPr>
        <w:t>AVERAGE Salary</w:t>
      </w:r>
      <w:r w:rsidR="007C2E1C">
        <w:rPr>
          <w:rFonts w:ascii="Cambria Math" w:eastAsiaTheme="minorHAnsi" w:hAnsi="Cambria Math" w:cs="Cambria Math"/>
          <w:color w:val="000000"/>
        </w:rPr>
        <w:t>(EMPLOYEE))</w:t>
      </w:r>
    </w:p>
    <w:p w14:paraId="7B70999D" w14:textId="1F93752B" w:rsidR="00D17D23" w:rsidRPr="00232744" w:rsidRDefault="00D17D23"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r>
        <w:rPr>
          <w:rFonts w:ascii="Times" w:eastAsiaTheme="minorHAnsi" w:hAnsi="Times" w:cs="Times"/>
          <w:color w:val="000000"/>
        </w:rPr>
        <w:t>RESULT ← π</w:t>
      </w:r>
      <w:r>
        <w:rPr>
          <w:rFonts w:ascii="Times" w:eastAsiaTheme="minorHAnsi" w:hAnsi="Times" w:cs="Times"/>
          <w:color w:val="000000"/>
          <w:vertAlign w:val="subscript"/>
        </w:rPr>
        <w:t>&lt;</w:t>
      </w:r>
      <w:proofErr w:type="spellStart"/>
      <w:r w:rsidR="00232744">
        <w:rPr>
          <w:rFonts w:ascii="Times" w:eastAsiaTheme="minorHAnsi" w:hAnsi="Times" w:cs="Times"/>
          <w:color w:val="000000"/>
          <w:vertAlign w:val="subscript"/>
        </w:rPr>
        <w:t>Pname</w:t>
      </w:r>
      <w:proofErr w:type="spellEnd"/>
      <w:r w:rsidR="00232744">
        <w:rPr>
          <w:rFonts w:ascii="Times" w:eastAsiaTheme="minorHAnsi" w:hAnsi="Times" w:cs="Times"/>
          <w:color w:val="000000"/>
          <w:vertAlign w:val="subscript"/>
        </w:rPr>
        <w:t xml:space="preserve">, </w:t>
      </w:r>
      <w:proofErr w:type="spellStart"/>
      <w:r w:rsidR="00232744">
        <w:rPr>
          <w:rFonts w:ascii="Times" w:eastAsiaTheme="minorHAnsi" w:hAnsi="Times" w:cs="Times"/>
          <w:color w:val="000000"/>
          <w:vertAlign w:val="subscript"/>
        </w:rPr>
        <w:t>Avg_Sal</w:t>
      </w:r>
      <w:proofErr w:type="spellEnd"/>
      <w:proofErr w:type="gramStart"/>
      <w:r w:rsidR="00232744">
        <w:rPr>
          <w:rFonts w:ascii="Times" w:eastAsiaTheme="minorHAnsi" w:hAnsi="Times" w:cs="Times"/>
          <w:color w:val="000000"/>
          <w:vertAlign w:val="subscript"/>
        </w:rPr>
        <w:t>&gt;</w:t>
      </w:r>
      <w:r w:rsidR="00232744">
        <w:rPr>
          <w:rFonts w:ascii="Times" w:eastAsiaTheme="minorHAnsi" w:hAnsi="Times" w:cs="Times"/>
          <w:color w:val="000000"/>
        </w:rPr>
        <w:t>(</w:t>
      </w:r>
      <w:proofErr w:type="gramEnd"/>
      <w:r w:rsidR="00232744">
        <w:rPr>
          <w:rFonts w:ascii="Times" w:eastAsiaTheme="minorHAnsi" w:hAnsi="Times" w:cs="Times"/>
          <w:color w:val="000000"/>
        </w:rPr>
        <w:t>PROJECT * DNO_AVG_SAL)</w:t>
      </w:r>
    </w:p>
    <w:p w14:paraId="72307164" w14:textId="77777777" w:rsidR="005F5427" w:rsidRPr="00701F38" w:rsidRDefault="005F5427"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p>
    <w:p w14:paraId="5A66E7EE" w14:textId="77777777" w:rsidR="00EB63A2" w:rsidRPr="00701F38" w:rsidRDefault="00EB63A2"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p>
    <w:p w14:paraId="34635F9D" w14:textId="38DC80AF" w:rsidR="00B80055" w:rsidRPr="00701F38" w:rsidRDefault="00B80055" w:rsidP="00F32A94">
      <w:pPr>
        <w:numPr>
          <w:ilvl w:val="1"/>
          <w:numId w:val="1"/>
        </w:numPr>
        <w:tabs>
          <w:tab w:val="left" w:pos="940"/>
          <w:tab w:val="left" w:pos="1440"/>
        </w:tabs>
        <w:autoSpaceDE w:val="0"/>
        <w:autoSpaceDN w:val="0"/>
        <w:adjustRightInd w:val="0"/>
        <w:spacing w:after="120"/>
        <w:ind w:left="540" w:hanging="540"/>
        <w:contextualSpacing/>
        <w:rPr>
          <w:rFonts w:ascii="Times" w:eastAsiaTheme="minorHAnsi" w:hAnsi="Times" w:cs="Times"/>
          <w:color w:val="000000"/>
        </w:rPr>
      </w:pPr>
      <w:r w:rsidRPr="00701F38">
        <w:rPr>
          <w:rFonts w:ascii="Times" w:eastAsiaTheme="minorHAnsi" w:hAnsi="Times" w:cs="Times"/>
          <w:color w:val="000000"/>
        </w:rPr>
        <w:t xml:space="preserve">Retrieve the average salary of all female employees. </w:t>
      </w:r>
      <w:r w:rsidRPr="00701F38">
        <w:rPr>
          <w:rFonts w:ascii="MS Mincho" w:eastAsia="MS Mincho" w:hAnsi="MS Mincho" w:cs="MS Mincho" w:hint="eastAsia"/>
          <w:color w:val="000000"/>
        </w:rPr>
        <w:t> </w:t>
      </w:r>
    </w:p>
    <w:p w14:paraId="7E4190A3" w14:textId="79FC7F38" w:rsidR="00EB63A2" w:rsidRDefault="00EB63A2"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r w:rsidRPr="005F5427">
        <w:rPr>
          <w:rFonts w:ascii="Times" w:eastAsiaTheme="minorHAnsi" w:hAnsi="Times" w:cs="Times"/>
          <w:color w:val="000000"/>
          <w:highlight w:val="yellow"/>
        </w:rPr>
        <w:t>Ans</w:t>
      </w:r>
      <w:r w:rsidRPr="00701F38">
        <w:rPr>
          <w:rFonts w:ascii="Times" w:eastAsiaTheme="minorHAnsi" w:hAnsi="Times" w:cs="Times"/>
          <w:color w:val="000000"/>
        </w:rPr>
        <w:t>:</w:t>
      </w:r>
    </w:p>
    <w:p w14:paraId="66A989F1" w14:textId="09D36024" w:rsidR="00A8180A" w:rsidRDefault="00A8180A"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r>
        <w:rPr>
          <w:rFonts w:ascii="Times" w:eastAsiaTheme="minorHAnsi" w:hAnsi="Times" w:cs="Times"/>
          <w:color w:val="000000"/>
        </w:rPr>
        <w:t>FEM_EMP ← σ</w:t>
      </w:r>
      <w:r>
        <w:rPr>
          <w:rFonts w:ascii="Times" w:eastAsiaTheme="minorHAnsi" w:hAnsi="Times" w:cs="Times"/>
          <w:color w:val="000000"/>
          <w:vertAlign w:val="subscript"/>
        </w:rPr>
        <w:t>&lt;Sex = ‘F’&gt;</w:t>
      </w:r>
      <w:r>
        <w:rPr>
          <w:rFonts w:ascii="Times" w:eastAsiaTheme="minorHAnsi" w:hAnsi="Times" w:cs="Times"/>
          <w:color w:val="000000"/>
        </w:rPr>
        <w:t>EMPLOYEE</w:t>
      </w:r>
    </w:p>
    <w:p w14:paraId="56ADB234" w14:textId="7E1B986C" w:rsidR="005F5427" w:rsidRPr="007513EA" w:rsidRDefault="00C4716C"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r>
        <w:rPr>
          <w:rFonts w:ascii="Times" w:eastAsiaTheme="minorHAnsi" w:hAnsi="Times" w:cs="Times"/>
          <w:color w:val="000000"/>
        </w:rPr>
        <w:t xml:space="preserve">RESULT ← </w:t>
      </w:r>
      <w:r w:rsidR="00EA5156">
        <w:rPr>
          <w:rFonts w:ascii="Times" w:eastAsiaTheme="minorHAnsi" w:hAnsi="Times" w:cs="Times"/>
          <w:color w:val="000000"/>
        </w:rPr>
        <w:t>π</w:t>
      </w:r>
      <w:r w:rsidR="00EA5156">
        <w:rPr>
          <w:rFonts w:ascii="Times" w:eastAsiaTheme="minorHAnsi" w:hAnsi="Times" w:cs="Times"/>
          <w:color w:val="000000"/>
          <w:vertAlign w:val="subscript"/>
        </w:rPr>
        <w:t>&lt;</w:t>
      </w:r>
      <w:proofErr w:type="spellStart"/>
      <w:r w:rsidR="00EA5156">
        <w:rPr>
          <w:rFonts w:ascii="Times" w:eastAsiaTheme="minorHAnsi" w:hAnsi="Times" w:cs="Times"/>
          <w:color w:val="000000"/>
          <w:vertAlign w:val="subscript"/>
        </w:rPr>
        <w:t>Av</w:t>
      </w:r>
      <w:r w:rsidR="007F1607">
        <w:rPr>
          <w:rFonts w:ascii="Times" w:eastAsiaTheme="minorHAnsi" w:hAnsi="Times" w:cs="Times"/>
          <w:color w:val="000000"/>
          <w:vertAlign w:val="subscript"/>
        </w:rPr>
        <w:t>era</w:t>
      </w:r>
      <w:r w:rsidR="00EA5156">
        <w:rPr>
          <w:rFonts w:ascii="Times" w:eastAsiaTheme="minorHAnsi" w:hAnsi="Times" w:cs="Times"/>
          <w:color w:val="000000"/>
          <w:vertAlign w:val="subscript"/>
        </w:rPr>
        <w:t>g</w:t>
      </w:r>
      <w:r w:rsidR="007F1607">
        <w:rPr>
          <w:rFonts w:ascii="Times" w:eastAsiaTheme="minorHAnsi" w:hAnsi="Times" w:cs="Times"/>
          <w:color w:val="000000"/>
          <w:vertAlign w:val="subscript"/>
        </w:rPr>
        <w:t>e</w:t>
      </w:r>
      <w:r w:rsidR="00EA5156">
        <w:rPr>
          <w:rFonts w:ascii="Times" w:eastAsiaTheme="minorHAnsi" w:hAnsi="Times" w:cs="Times"/>
          <w:color w:val="000000"/>
          <w:vertAlign w:val="subscript"/>
        </w:rPr>
        <w:t>_sal</w:t>
      </w:r>
      <w:r w:rsidR="007F1607">
        <w:rPr>
          <w:rFonts w:ascii="Times" w:eastAsiaTheme="minorHAnsi" w:hAnsi="Times" w:cs="Times"/>
          <w:color w:val="000000"/>
          <w:vertAlign w:val="subscript"/>
        </w:rPr>
        <w:t>ary</w:t>
      </w:r>
      <w:proofErr w:type="spellEnd"/>
      <w:proofErr w:type="gramStart"/>
      <w:r w:rsidR="00EA5156">
        <w:rPr>
          <w:rFonts w:ascii="Times" w:eastAsiaTheme="minorHAnsi" w:hAnsi="Times" w:cs="Times"/>
          <w:color w:val="000000"/>
          <w:vertAlign w:val="subscript"/>
        </w:rPr>
        <w:t>&gt;</w:t>
      </w:r>
      <w:r w:rsidR="00EA5156">
        <w:rPr>
          <w:rFonts w:ascii="Times" w:eastAsiaTheme="minorHAnsi" w:hAnsi="Times" w:cs="Times"/>
          <w:color w:val="000000"/>
        </w:rPr>
        <w:t>(</w:t>
      </w:r>
      <w:proofErr w:type="gramEnd"/>
      <w:r w:rsidR="00557C49">
        <w:rPr>
          <w:rFonts w:ascii="Times" w:eastAsiaTheme="minorHAnsi" w:hAnsi="Times" w:cs="Times"/>
          <w:color w:val="000000"/>
          <w:vertAlign w:val="subscript"/>
        </w:rPr>
        <w:t>Sex</w:t>
      </w:r>
      <w:r w:rsidR="005773C8">
        <w:rPr>
          <w:rFonts w:ascii="Times" w:eastAsiaTheme="minorHAnsi" w:hAnsi="Times" w:cs="Times"/>
          <w:color w:val="000000"/>
        </w:rPr>
        <w:t xml:space="preserve"> </w:t>
      </w:r>
      <w:r w:rsidR="005773C8">
        <w:rPr>
          <w:rFonts w:ascii="Cambria Math" w:eastAsiaTheme="minorHAnsi" w:hAnsi="Cambria Math" w:cs="Cambria Math"/>
          <w:color w:val="000000"/>
        </w:rPr>
        <w:t xml:space="preserve">𝓘 </w:t>
      </w:r>
      <w:r w:rsidR="007513EA">
        <w:rPr>
          <w:rFonts w:ascii="Cambria Math" w:eastAsiaTheme="minorHAnsi" w:hAnsi="Cambria Math" w:cs="Cambria Math"/>
          <w:color w:val="000000"/>
          <w:vertAlign w:val="subscript"/>
        </w:rPr>
        <w:t>AVERAGE Salary</w:t>
      </w:r>
      <w:r w:rsidR="007513EA">
        <w:rPr>
          <w:rFonts w:ascii="Cambria Math" w:eastAsiaTheme="minorHAnsi" w:hAnsi="Cambria Math" w:cs="Cambria Math"/>
          <w:color w:val="000000"/>
        </w:rPr>
        <w:t>(FEM_EMP))</w:t>
      </w:r>
    </w:p>
    <w:p w14:paraId="1C1B7E7A" w14:textId="77777777" w:rsidR="005F5427" w:rsidRPr="00701F38" w:rsidRDefault="005F5427"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p>
    <w:p w14:paraId="12B39F41" w14:textId="77777777" w:rsidR="00EB63A2" w:rsidRPr="00701F38" w:rsidRDefault="00EB63A2" w:rsidP="00F32A94">
      <w:pPr>
        <w:tabs>
          <w:tab w:val="left" w:pos="940"/>
          <w:tab w:val="left" w:pos="1440"/>
        </w:tabs>
        <w:autoSpaceDE w:val="0"/>
        <w:autoSpaceDN w:val="0"/>
        <w:adjustRightInd w:val="0"/>
        <w:spacing w:after="120"/>
        <w:ind w:left="540"/>
        <w:contextualSpacing/>
        <w:rPr>
          <w:rFonts w:ascii="Times" w:eastAsiaTheme="minorHAnsi" w:hAnsi="Times" w:cs="Times"/>
          <w:color w:val="000000"/>
        </w:rPr>
      </w:pPr>
    </w:p>
    <w:p w14:paraId="7B74525B" w14:textId="77777777" w:rsidR="00B80055" w:rsidRPr="00701F38" w:rsidRDefault="00B80055" w:rsidP="00F32A94">
      <w:pPr>
        <w:widowControl w:val="0"/>
        <w:tabs>
          <w:tab w:val="left" w:pos="360"/>
        </w:tabs>
        <w:contextualSpacing/>
        <w:rPr>
          <w:b/>
        </w:rPr>
      </w:pPr>
    </w:p>
    <w:p w14:paraId="7EF3BADF" w14:textId="607E0DCA" w:rsidR="00EF2E55" w:rsidRPr="00701F38" w:rsidRDefault="00737DF6" w:rsidP="00F32A94">
      <w:pPr>
        <w:tabs>
          <w:tab w:val="left" w:pos="220"/>
          <w:tab w:val="left" w:pos="720"/>
        </w:tabs>
        <w:autoSpaceDE w:val="0"/>
        <w:autoSpaceDN w:val="0"/>
        <w:adjustRightInd w:val="0"/>
        <w:spacing w:after="240"/>
        <w:contextualSpacing/>
        <w:rPr>
          <w:rFonts w:ascii="Times" w:eastAsiaTheme="minorHAnsi" w:hAnsi="Times" w:cs="Times"/>
          <w:color w:val="000000"/>
        </w:rPr>
      </w:pPr>
      <w:r w:rsidRPr="00701F38">
        <w:rPr>
          <w:rFonts w:ascii="Times" w:eastAsiaTheme="minorHAnsi" w:hAnsi="Times" w:cs="Times"/>
          <w:b/>
          <w:color w:val="000000"/>
        </w:rPr>
        <w:t xml:space="preserve">[6 points] </w:t>
      </w:r>
      <w:r w:rsidR="00EF2E55" w:rsidRPr="00701F38">
        <w:rPr>
          <w:rFonts w:ascii="Times" w:eastAsiaTheme="minorHAnsi" w:hAnsi="Times" w:cs="Times"/>
          <w:b/>
          <w:color w:val="000000"/>
        </w:rPr>
        <w:t>8.22.</w:t>
      </w:r>
      <w:r w:rsidR="00EF2E55" w:rsidRPr="00701F38">
        <w:rPr>
          <w:rFonts w:ascii="Times" w:eastAsiaTheme="minorHAnsi" w:hAnsi="Times" w:cs="Times"/>
          <w:color w:val="000000"/>
        </w:rPr>
        <w:t xml:space="preserve"> Consider the two tables </w:t>
      </w:r>
      <w:r w:rsidR="00EF2E55" w:rsidRPr="00701F38">
        <w:rPr>
          <w:rFonts w:ascii="Times" w:eastAsiaTheme="minorHAnsi" w:hAnsi="Times" w:cs="Times"/>
          <w:i/>
          <w:iCs/>
          <w:color w:val="000000"/>
        </w:rPr>
        <w:t>T</w:t>
      </w:r>
      <w:r w:rsidR="00EF2E55" w:rsidRPr="00701F38">
        <w:rPr>
          <w:rFonts w:ascii="Times" w:eastAsiaTheme="minorHAnsi" w:hAnsi="Times" w:cs="Times"/>
          <w:color w:val="000000"/>
        </w:rPr>
        <w:t xml:space="preserve">1 and </w:t>
      </w:r>
      <w:r w:rsidR="00EF2E55" w:rsidRPr="00701F38">
        <w:rPr>
          <w:rFonts w:ascii="Times" w:eastAsiaTheme="minorHAnsi" w:hAnsi="Times" w:cs="Times"/>
          <w:i/>
          <w:iCs/>
          <w:color w:val="000000"/>
        </w:rPr>
        <w:t>T</w:t>
      </w:r>
      <w:r w:rsidR="00EF2E55" w:rsidRPr="00701F38">
        <w:rPr>
          <w:rFonts w:ascii="Times" w:eastAsiaTheme="minorHAnsi" w:hAnsi="Times" w:cs="Times"/>
          <w:color w:val="000000"/>
        </w:rPr>
        <w:t xml:space="preserve">2 shown in Figure 8.15. Show the results of the following operations: </w:t>
      </w:r>
    </w:p>
    <w:p w14:paraId="7DFD55FB" w14:textId="7A98F9F1" w:rsidR="00EF2E55" w:rsidRDefault="00EF2E55" w:rsidP="00F32A94">
      <w:pPr>
        <w:widowControl w:val="0"/>
        <w:tabs>
          <w:tab w:val="left" w:pos="360"/>
        </w:tabs>
        <w:contextualSpacing/>
        <w:rPr>
          <w:b/>
        </w:rPr>
      </w:pPr>
      <w:r w:rsidRPr="00701F38">
        <w:rPr>
          <w:b/>
          <w:noProof/>
        </w:rPr>
        <w:drawing>
          <wp:inline distT="0" distB="0" distL="0" distR="0" wp14:anchorId="2647D0EC" wp14:editId="5A71B3CF">
            <wp:extent cx="2455817" cy="141964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01 at 5.34.30 AM.png"/>
                    <pic:cNvPicPr/>
                  </pic:nvPicPr>
                  <pic:blipFill>
                    <a:blip r:embed="rId6">
                      <a:extLst>
                        <a:ext uri="{28A0092B-C50C-407E-A947-70E740481C1C}">
                          <a14:useLocalDpi xmlns:a14="http://schemas.microsoft.com/office/drawing/2010/main" val="0"/>
                        </a:ext>
                      </a:extLst>
                    </a:blip>
                    <a:stretch>
                      <a:fillRect/>
                    </a:stretch>
                  </pic:blipFill>
                  <pic:spPr>
                    <a:xfrm>
                      <a:off x="0" y="0"/>
                      <a:ext cx="2477540" cy="1432200"/>
                    </a:xfrm>
                    <a:prstGeom prst="rect">
                      <a:avLst/>
                    </a:prstGeom>
                  </pic:spPr>
                </pic:pic>
              </a:graphicData>
            </a:graphic>
          </wp:inline>
        </w:drawing>
      </w:r>
    </w:p>
    <w:p w14:paraId="59B98664" w14:textId="3D657D46" w:rsidR="0029305F" w:rsidRDefault="0029305F" w:rsidP="00F32A94">
      <w:pPr>
        <w:widowControl w:val="0"/>
        <w:tabs>
          <w:tab w:val="left" w:pos="360"/>
        </w:tabs>
        <w:contextualSpacing/>
        <w:rPr>
          <w:b/>
        </w:rPr>
      </w:pPr>
    </w:p>
    <w:p w14:paraId="7983C330" w14:textId="5D97C9E9" w:rsidR="0029305F" w:rsidRDefault="0029305F" w:rsidP="00F32A94">
      <w:pPr>
        <w:widowControl w:val="0"/>
        <w:tabs>
          <w:tab w:val="left" w:pos="360"/>
        </w:tabs>
        <w:contextualSpacing/>
      </w:pPr>
      <w:r w:rsidRPr="0029305F">
        <w:rPr>
          <w:highlight w:val="yellow"/>
        </w:rPr>
        <w:t>Ans(s)</w:t>
      </w:r>
      <w:r>
        <w:t>:</w:t>
      </w:r>
    </w:p>
    <w:p w14:paraId="2329E1FD" w14:textId="1C90DA6F" w:rsidR="0029305F" w:rsidRDefault="00142A75" w:rsidP="00F32A94">
      <w:pPr>
        <w:widowControl w:val="0"/>
        <w:tabs>
          <w:tab w:val="left" w:pos="360"/>
        </w:tabs>
        <w:contextualSpacing/>
      </w:pPr>
      <w:r>
        <w:t>a)</w:t>
      </w:r>
    </w:p>
    <w:p w14:paraId="7C18A34C" w14:textId="07C036EB" w:rsidR="00142A75" w:rsidRPr="00003241" w:rsidRDefault="00142A75" w:rsidP="00F32A94">
      <w:pPr>
        <w:widowControl w:val="0"/>
        <w:tabs>
          <w:tab w:val="left" w:pos="360"/>
        </w:tabs>
        <w:contextualSpacing/>
        <w:rPr>
          <w:b/>
        </w:rPr>
      </w:pPr>
      <w:r w:rsidRPr="00003241">
        <w:rPr>
          <w:b/>
        </w:rPr>
        <w:t>T3</w:t>
      </w:r>
    </w:p>
    <w:p w14:paraId="74079176" w14:textId="605ED151" w:rsidR="00271A67" w:rsidRPr="00003241" w:rsidRDefault="00271A67" w:rsidP="00F32A94">
      <w:pPr>
        <w:widowControl w:val="0"/>
        <w:tabs>
          <w:tab w:val="left" w:pos="360"/>
        </w:tabs>
        <w:contextualSpacing/>
        <w:rPr>
          <w:b/>
        </w:rPr>
      </w:pPr>
      <w:r w:rsidRPr="00003241">
        <w:rPr>
          <w:b/>
        </w:rPr>
        <w:t xml:space="preserve">P    </w:t>
      </w:r>
      <w:r w:rsidR="00003241" w:rsidRPr="00003241">
        <w:rPr>
          <w:b/>
        </w:rPr>
        <w:t xml:space="preserve">Q    </w:t>
      </w:r>
      <w:r w:rsidRPr="00003241">
        <w:rPr>
          <w:b/>
        </w:rPr>
        <w:t xml:space="preserve">R    </w:t>
      </w:r>
      <w:r w:rsidR="00003241" w:rsidRPr="00003241">
        <w:rPr>
          <w:b/>
        </w:rPr>
        <w:t>A    B    C</w:t>
      </w:r>
    </w:p>
    <w:p w14:paraId="20005948" w14:textId="0BD384A7" w:rsidR="00EF2E55" w:rsidRDefault="00AD5E68" w:rsidP="00546BFC">
      <w:pPr>
        <w:widowControl w:val="0"/>
        <w:tabs>
          <w:tab w:val="left" w:pos="360"/>
        </w:tabs>
      </w:pPr>
      <w:r>
        <w:t>10   a     5     10</w:t>
      </w:r>
      <w:r w:rsidR="00677529">
        <w:t xml:space="preserve">   b     6</w:t>
      </w:r>
    </w:p>
    <w:p w14:paraId="4C94BF87" w14:textId="5F787113" w:rsidR="00677529" w:rsidRDefault="00677529" w:rsidP="00546BFC">
      <w:pPr>
        <w:widowControl w:val="0"/>
        <w:tabs>
          <w:tab w:val="left" w:pos="360"/>
        </w:tabs>
      </w:pPr>
      <w:r>
        <w:t>10   a     5     10   b     5</w:t>
      </w:r>
    </w:p>
    <w:p w14:paraId="2A96D745" w14:textId="2FF0E072" w:rsidR="00677529" w:rsidRPr="00003241" w:rsidRDefault="001E5496" w:rsidP="00546BFC">
      <w:pPr>
        <w:widowControl w:val="0"/>
        <w:tabs>
          <w:tab w:val="left" w:pos="360"/>
        </w:tabs>
      </w:pPr>
      <w:r>
        <w:t>25   a     6     25   c     3</w:t>
      </w:r>
    </w:p>
    <w:p w14:paraId="486DD4E1" w14:textId="43B4B05E" w:rsidR="00EF2E55" w:rsidRDefault="00EF2E55" w:rsidP="00546BFC">
      <w:pPr>
        <w:widowControl w:val="0"/>
        <w:tabs>
          <w:tab w:val="left" w:pos="360"/>
        </w:tabs>
      </w:pPr>
    </w:p>
    <w:p w14:paraId="7F1834EF" w14:textId="77777777" w:rsidR="00D224BD" w:rsidRDefault="00D224BD" w:rsidP="00546BFC">
      <w:pPr>
        <w:widowControl w:val="0"/>
        <w:tabs>
          <w:tab w:val="left" w:pos="360"/>
        </w:tabs>
      </w:pPr>
    </w:p>
    <w:p w14:paraId="3045B314" w14:textId="77777777" w:rsidR="00D224BD" w:rsidRDefault="00D224BD" w:rsidP="00546BFC">
      <w:pPr>
        <w:widowControl w:val="0"/>
        <w:tabs>
          <w:tab w:val="left" w:pos="360"/>
        </w:tabs>
      </w:pPr>
    </w:p>
    <w:p w14:paraId="05DEDD98" w14:textId="5EB3BC25" w:rsidR="00D224BD" w:rsidRDefault="00D224BD" w:rsidP="00546BFC">
      <w:pPr>
        <w:widowControl w:val="0"/>
        <w:tabs>
          <w:tab w:val="left" w:pos="360"/>
        </w:tabs>
      </w:pPr>
      <w:r>
        <w:t>b)</w:t>
      </w:r>
    </w:p>
    <w:p w14:paraId="675CC138" w14:textId="77777777" w:rsidR="00D224BD" w:rsidRPr="00003241" w:rsidRDefault="00D224BD" w:rsidP="00D224BD">
      <w:pPr>
        <w:widowControl w:val="0"/>
        <w:tabs>
          <w:tab w:val="left" w:pos="360"/>
        </w:tabs>
        <w:contextualSpacing/>
        <w:rPr>
          <w:b/>
        </w:rPr>
      </w:pPr>
      <w:r w:rsidRPr="00003241">
        <w:rPr>
          <w:b/>
        </w:rPr>
        <w:t>T3</w:t>
      </w:r>
    </w:p>
    <w:p w14:paraId="6C6D7328" w14:textId="77777777" w:rsidR="00D224BD" w:rsidRPr="00003241" w:rsidRDefault="00D224BD" w:rsidP="00D224BD">
      <w:pPr>
        <w:widowControl w:val="0"/>
        <w:tabs>
          <w:tab w:val="left" w:pos="360"/>
        </w:tabs>
        <w:contextualSpacing/>
        <w:rPr>
          <w:b/>
        </w:rPr>
      </w:pPr>
      <w:r w:rsidRPr="00003241">
        <w:rPr>
          <w:b/>
        </w:rPr>
        <w:t>P    Q    R    A    B    C</w:t>
      </w:r>
    </w:p>
    <w:p w14:paraId="796D0B70" w14:textId="744163F0" w:rsidR="00D224BD" w:rsidRDefault="00E81092" w:rsidP="00546BFC">
      <w:pPr>
        <w:widowControl w:val="0"/>
        <w:tabs>
          <w:tab w:val="left" w:pos="360"/>
        </w:tabs>
      </w:pPr>
      <w:r>
        <w:t xml:space="preserve">15   b     8     </w:t>
      </w:r>
      <w:r w:rsidR="006C2971">
        <w:t>10   b    6</w:t>
      </w:r>
    </w:p>
    <w:p w14:paraId="0BA3E4CD" w14:textId="127933DE" w:rsidR="006C2971" w:rsidRDefault="006C2971" w:rsidP="00546BFC">
      <w:pPr>
        <w:widowControl w:val="0"/>
        <w:tabs>
          <w:tab w:val="left" w:pos="360"/>
        </w:tabs>
      </w:pPr>
      <w:r>
        <w:t>15   b     8     10   b    5</w:t>
      </w:r>
    </w:p>
    <w:p w14:paraId="4EC797A0" w14:textId="5A10B602" w:rsidR="006C2971" w:rsidRDefault="006C2971" w:rsidP="00546BFC">
      <w:pPr>
        <w:widowControl w:val="0"/>
        <w:tabs>
          <w:tab w:val="left" w:pos="360"/>
        </w:tabs>
      </w:pPr>
    </w:p>
    <w:p w14:paraId="4E233F3F" w14:textId="718E5CE2" w:rsidR="006C2971" w:rsidRDefault="006C2971" w:rsidP="00546BFC">
      <w:pPr>
        <w:widowControl w:val="0"/>
        <w:tabs>
          <w:tab w:val="left" w:pos="360"/>
        </w:tabs>
      </w:pPr>
      <w:r>
        <w:t>c)</w:t>
      </w:r>
    </w:p>
    <w:p w14:paraId="552496E9" w14:textId="77777777" w:rsidR="006C2971" w:rsidRPr="00003241" w:rsidRDefault="006C2971" w:rsidP="006C2971">
      <w:pPr>
        <w:widowControl w:val="0"/>
        <w:tabs>
          <w:tab w:val="left" w:pos="360"/>
        </w:tabs>
        <w:contextualSpacing/>
        <w:rPr>
          <w:b/>
        </w:rPr>
      </w:pPr>
      <w:r w:rsidRPr="00003241">
        <w:rPr>
          <w:b/>
        </w:rPr>
        <w:t>T3</w:t>
      </w:r>
    </w:p>
    <w:p w14:paraId="77BE3FC8" w14:textId="77777777" w:rsidR="006C2971" w:rsidRPr="00003241" w:rsidRDefault="006C2971" w:rsidP="006C2971">
      <w:pPr>
        <w:widowControl w:val="0"/>
        <w:tabs>
          <w:tab w:val="left" w:pos="360"/>
        </w:tabs>
        <w:contextualSpacing/>
        <w:rPr>
          <w:b/>
        </w:rPr>
      </w:pPr>
      <w:r w:rsidRPr="00003241">
        <w:rPr>
          <w:b/>
        </w:rPr>
        <w:t>P    Q    R    A    B    C</w:t>
      </w:r>
    </w:p>
    <w:p w14:paraId="46682D4D" w14:textId="77777777" w:rsidR="00520AD6" w:rsidRDefault="00520AD6" w:rsidP="00520AD6">
      <w:pPr>
        <w:widowControl w:val="0"/>
        <w:tabs>
          <w:tab w:val="left" w:pos="360"/>
        </w:tabs>
      </w:pPr>
      <w:r>
        <w:t>10   a     5     10   b     6</w:t>
      </w:r>
    </w:p>
    <w:p w14:paraId="259EC4E8" w14:textId="77777777" w:rsidR="00520AD6" w:rsidRDefault="00520AD6" w:rsidP="00520AD6">
      <w:pPr>
        <w:widowControl w:val="0"/>
        <w:tabs>
          <w:tab w:val="left" w:pos="360"/>
        </w:tabs>
      </w:pPr>
      <w:r>
        <w:t>10   a     5     10   b     5</w:t>
      </w:r>
    </w:p>
    <w:p w14:paraId="4ED6E52A" w14:textId="7F1562CF" w:rsidR="00BE747C" w:rsidRDefault="00BE747C" w:rsidP="00520AD6">
      <w:pPr>
        <w:widowControl w:val="0"/>
        <w:tabs>
          <w:tab w:val="left" w:pos="360"/>
        </w:tabs>
      </w:pPr>
      <w:r>
        <w:t>15   b     8     ----null----</w:t>
      </w:r>
    </w:p>
    <w:p w14:paraId="56F4BB44" w14:textId="168D893F" w:rsidR="00520AD6" w:rsidRPr="00003241" w:rsidRDefault="00520AD6" w:rsidP="00520AD6">
      <w:pPr>
        <w:widowControl w:val="0"/>
        <w:tabs>
          <w:tab w:val="left" w:pos="360"/>
        </w:tabs>
      </w:pPr>
      <w:r>
        <w:t>25   a     6     25   c     3</w:t>
      </w:r>
    </w:p>
    <w:p w14:paraId="7D8E3F70" w14:textId="14E11854" w:rsidR="006C2971" w:rsidRDefault="006C2971" w:rsidP="00546BFC">
      <w:pPr>
        <w:widowControl w:val="0"/>
        <w:tabs>
          <w:tab w:val="left" w:pos="360"/>
        </w:tabs>
      </w:pPr>
    </w:p>
    <w:p w14:paraId="1A6F1B3F" w14:textId="02D968A1" w:rsidR="007D341E" w:rsidRDefault="007D341E" w:rsidP="00546BFC">
      <w:pPr>
        <w:widowControl w:val="0"/>
        <w:tabs>
          <w:tab w:val="left" w:pos="360"/>
        </w:tabs>
      </w:pPr>
      <w:r>
        <w:t>d)</w:t>
      </w:r>
    </w:p>
    <w:p w14:paraId="43AABFCC" w14:textId="77777777" w:rsidR="00B52CE8" w:rsidRPr="00003241" w:rsidRDefault="00B52CE8" w:rsidP="00B52CE8">
      <w:pPr>
        <w:widowControl w:val="0"/>
        <w:tabs>
          <w:tab w:val="left" w:pos="360"/>
        </w:tabs>
        <w:contextualSpacing/>
        <w:rPr>
          <w:b/>
        </w:rPr>
      </w:pPr>
      <w:r w:rsidRPr="00003241">
        <w:rPr>
          <w:b/>
        </w:rPr>
        <w:t>T3</w:t>
      </w:r>
    </w:p>
    <w:p w14:paraId="088CD9D1" w14:textId="77777777" w:rsidR="00B52CE8" w:rsidRPr="00003241" w:rsidRDefault="00B52CE8" w:rsidP="00B52CE8">
      <w:pPr>
        <w:widowControl w:val="0"/>
        <w:tabs>
          <w:tab w:val="left" w:pos="360"/>
        </w:tabs>
        <w:contextualSpacing/>
        <w:rPr>
          <w:b/>
        </w:rPr>
      </w:pPr>
      <w:r w:rsidRPr="00003241">
        <w:rPr>
          <w:b/>
        </w:rPr>
        <w:t>P    Q    R    A    B    C</w:t>
      </w:r>
    </w:p>
    <w:p w14:paraId="23870497" w14:textId="7AD54813" w:rsidR="00B52CE8" w:rsidRDefault="00BA494E" w:rsidP="00B52CE8">
      <w:pPr>
        <w:widowControl w:val="0"/>
        <w:tabs>
          <w:tab w:val="left" w:pos="360"/>
        </w:tabs>
      </w:pPr>
      <w:r>
        <w:t xml:space="preserve">----null----    </w:t>
      </w:r>
      <w:r w:rsidR="008735F8">
        <w:t>25   c    3</w:t>
      </w:r>
    </w:p>
    <w:p w14:paraId="1E8CDF33" w14:textId="571D8BBF" w:rsidR="00B52CE8" w:rsidRDefault="00B52CE8" w:rsidP="00B52CE8">
      <w:pPr>
        <w:widowControl w:val="0"/>
        <w:tabs>
          <w:tab w:val="left" w:pos="360"/>
        </w:tabs>
      </w:pPr>
      <w:r>
        <w:t>15   b     8     10   b    6</w:t>
      </w:r>
    </w:p>
    <w:p w14:paraId="1D5B6AD1" w14:textId="77777777" w:rsidR="00B52CE8" w:rsidRDefault="00B52CE8" w:rsidP="00B52CE8">
      <w:pPr>
        <w:widowControl w:val="0"/>
        <w:tabs>
          <w:tab w:val="left" w:pos="360"/>
        </w:tabs>
      </w:pPr>
      <w:r>
        <w:t>15   b     8     10   b    5</w:t>
      </w:r>
    </w:p>
    <w:p w14:paraId="698F8E1A" w14:textId="633B09F2" w:rsidR="007D341E" w:rsidRDefault="007D341E" w:rsidP="00546BFC">
      <w:pPr>
        <w:widowControl w:val="0"/>
        <w:tabs>
          <w:tab w:val="left" w:pos="360"/>
        </w:tabs>
      </w:pPr>
    </w:p>
    <w:p w14:paraId="6AF96B4B" w14:textId="2B41A890" w:rsidR="008735F8" w:rsidRDefault="008735F8" w:rsidP="00546BFC">
      <w:pPr>
        <w:widowControl w:val="0"/>
        <w:tabs>
          <w:tab w:val="left" w:pos="360"/>
        </w:tabs>
      </w:pPr>
      <w:r>
        <w:t>e)</w:t>
      </w:r>
    </w:p>
    <w:p w14:paraId="2FFD64F4" w14:textId="77777777" w:rsidR="008735F8" w:rsidRPr="00003241" w:rsidRDefault="008735F8" w:rsidP="008735F8">
      <w:pPr>
        <w:widowControl w:val="0"/>
        <w:tabs>
          <w:tab w:val="left" w:pos="360"/>
        </w:tabs>
        <w:contextualSpacing/>
        <w:rPr>
          <w:b/>
        </w:rPr>
      </w:pPr>
      <w:r w:rsidRPr="00003241">
        <w:rPr>
          <w:b/>
        </w:rPr>
        <w:t>T3</w:t>
      </w:r>
    </w:p>
    <w:p w14:paraId="2716A9BA" w14:textId="0DB86260" w:rsidR="008735F8" w:rsidRPr="00003241" w:rsidRDefault="008735F8" w:rsidP="008735F8">
      <w:pPr>
        <w:widowControl w:val="0"/>
        <w:tabs>
          <w:tab w:val="left" w:pos="360"/>
        </w:tabs>
        <w:contextualSpacing/>
        <w:rPr>
          <w:b/>
        </w:rPr>
      </w:pPr>
      <w:r w:rsidRPr="00003241">
        <w:rPr>
          <w:b/>
        </w:rPr>
        <w:t xml:space="preserve">P    Q    R    </w:t>
      </w:r>
    </w:p>
    <w:p w14:paraId="03E556BD" w14:textId="79B70B86" w:rsidR="008735F8" w:rsidRDefault="008735F8" w:rsidP="008735F8">
      <w:pPr>
        <w:widowControl w:val="0"/>
        <w:tabs>
          <w:tab w:val="left" w:pos="360"/>
        </w:tabs>
      </w:pPr>
      <w:r>
        <w:t xml:space="preserve">10   a     5     </w:t>
      </w:r>
    </w:p>
    <w:p w14:paraId="103D43D7" w14:textId="173EDDAA" w:rsidR="008735F8" w:rsidRDefault="008735F8" w:rsidP="008735F8">
      <w:pPr>
        <w:widowControl w:val="0"/>
        <w:tabs>
          <w:tab w:val="left" w:pos="360"/>
        </w:tabs>
      </w:pPr>
      <w:r>
        <w:t xml:space="preserve">15   b     8     </w:t>
      </w:r>
    </w:p>
    <w:p w14:paraId="196044E8" w14:textId="67071F0B" w:rsidR="008735F8" w:rsidRPr="00003241" w:rsidRDefault="008735F8" w:rsidP="008735F8">
      <w:pPr>
        <w:widowControl w:val="0"/>
        <w:tabs>
          <w:tab w:val="left" w:pos="360"/>
        </w:tabs>
      </w:pPr>
      <w:r>
        <w:t xml:space="preserve">25   a     6     </w:t>
      </w:r>
    </w:p>
    <w:p w14:paraId="10EC5D47" w14:textId="21894774" w:rsidR="008735F8" w:rsidRDefault="00C50350" w:rsidP="00546BFC">
      <w:pPr>
        <w:widowControl w:val="0"/>
        <w:tabs>
          <w:tab w:val="left" w:pos="360"/>
        </w:tabs>
      </w:pPr>
      <w:r>
        <w:t xml:space="preserve">10   b    </w:t>
      </w:r>
      <w:r w:rsidR="00DA5744">
        <w:t xml:space="preserve"> 6</w:t>
      </w:r>
    </w:p>
    <w:p w14:paraId="2A86FBF8" w14:textId="4061FB83" w:rsidR="00DA5744" w:rsidRDefault="00DA5744" w:rsidP="00546BFC">
      <w:pPr>
        <w:widowControl w:val="0"/>
        <w:tabs>
          <w:tab w:val="left" w:pos="360"/>
        </w:tabs>
      </w:pPr>
      <w:r>
        <w:t>25   c     3</w:t>
      </w:r>
    </w:p>
    <w:p w14:paraId="09FAAD81" w14:textId="3198640F" w:rsidR="00DA5744" w:rsidRDefault="00DA5744" w:rsidP="00546BFC">
      <w:pPr>
        <w:widowControl w:val="0"/>
        <w:tabs>
          <w:tab w:val="left" w:pos="360"/>
        </w:tabs>
      </w:pPr>
      <w:r>
        <w:t>10   b     5</w:t>
      </w:r>
    </w:p>
    <w:p w14:paraId="3E4357B6" w14:textId="3888A6CD" w:rsidR="00997397" w:rsidRDefault="00997397" w:rsidP="00546BFC">
      <w:pPr>
        <w:widowControl w:val="0"/>
        <w:tabs>
          <w:tab w:val="left" w:pos="360"/>
        </w:tabs>
      </w:pPr>
    </w:p>
    <w:p w14:paraId="6D73DD76" w14:textId="254B3576" w:rsidR="00997397" w:rsidRDefault="00997397" w:rsidP="00546BFC">
      <w:pPr>
        <w:widowControl w:val="0"/>
        <w:tabs>
          <w:tab w:val="left" w:pos="360"/>
        </w:tabs>
      </w:pPr>
      <w:r>
        <w:t>f)</w:t>
      </w:r>
    </w:p>
    <w:p w14:paraId="65AC918C" w14:textId="77777777" w:rsidR="00997397" w:rsidRPr="00003241" w:rsidRDefault="00997397" w:rsidP="00997397">
      <w:pPr>
        <w:widowControl w:val="0"/>
        <w:tabs>
          <w:tab w:val="left" w:pos="360"/>
        </w:tabs>
        <w:contextualSpacing/>
        <w:rPr>
          <w:b/>
        </w:rPr>
      </w:pPr>
      <w:r w:rsidRPr="00003241">
        <w:rPr>
          <w:b/>
        </w:rPr>
        <w:t>T3</w:t>
      </w:r>
    </w:p>
    <w:p w14:paraId="2858930C" w14:textId="77777777" w:rsidR="00997397" w:rsidRPr="00003241" w:rsidRDefault="00997397" w:rsidP="00997397">
      <w:pPr>
        <w:widowControl w:val="0"/>
        <w:tabs>
          <w:tab w:val="left" w:pos="360"/>
        </w:tabs>
        <w:contextualSpacing/>
        <w:rPr>
          <w:b/>
        </w:rPr>
      </w:pPr>
      <w:r w:rsidRPr="00003241">
        <w:rPr>
          <w:b/>
        </w:rPr>
        <w:t>P    Q    R    A    B    C</w:t>
      </w:r>
    </w:p>
    <w:p w14:paraId="514EA7FD" w14:textId="0C62DD29" w:rsidR="00997397" w:rsidRPr="00D224BD" w:rsidRDefault="006A44BD" w:rsidP="00546BFC">
      <w:pPr>
        <w:widowControl w:val="0"/>
        <w:tabs>
          <w:tab w:val="left" w:pos="360"/>
        </w:tabs>
      </w:pPr>
      <w:r>
        <w:t>10   a     5     10   b     5</w:t>
      </w:r>
    </w:p>
    <w:p w14:paraId="32175215" w14:textId="77777777" w:rsidR="00D224BD" w:rsidRDefault="00D224BD" w:rsidP="00546BFC">
      <w:pPr>
        <w:widowControl w:val="0"/>
        <w:tabs>
          <w:tab w:val="left" w:pos="360"/>
        </w:tabs>
        <w:rPr>
          <w:b/>
        </w:rPr>
      </w:pPr>
    </w:p>
    <w:sectPr w:rsidR="00D224BD" w:rsidSect="00A06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21"/>
      <w:numFmt w:val="bullet"/>
      <w:lvlText w:val="."/>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4"/>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409"/>
    <w:rsid w:val="00003241"/>
    <w:rsid w:val="00021142"/>
    <w:rsid w:val="00021F57"/>
    <w:rsid w:val="00026CB3"/>
    <w:rsid w:val="000341F3"/>
    <w:rsid w:val="000436F2"/>
    <w:rsid w:val="000564CA"/>
    <w:rsid w:val="00066AE6"/>
    <w:rsid w:val="000768D3"/>
    <w:rsid w:val="00085957"/>
    <w:rsid w:val="000A7553"/>
    <w:rsid w:val="000C7788"/>
    <w:rsid w:val="000E126C"/>
    <w:rsid w:val="000E29CE"/>
    <w:rsid w:val="000F16DE"/>
    <w:rsid w:val="000F1955"/>
    <w:rsid w:val="00101D4E"/>
    <w:rsid w:val="00111854"/>
    <w:rsid w:val="00120D4B"/>
    <w:rsid w:val="00142A75"/>
    <w:rsid w:val="001521FB"/>
    <w:rsid w:val="00176502"/>
    <w:rsid w:val="00177BFA"/>
    <w:rsid w:val="0018244F"/>
    <w:rsid w:val="001A2660"/>
    <w:rsid w:val="001A7A33"/>
    <w:rsid w:val="001B7390"/>
    <w:rsid w:val="001C7471"/>
    <w:rsid w:val="001E0654"/>
    <w:rsid w:val="001E5496"/>
    <w:rsid w:val="001F754D"/>
    <w:rsid w:val="002014D4"/>
    <w:rsid w:val="002072D7"/>
    <w:rsid w:val="00231B7A"/>
    <w:rsid w:val="00232744"/>
    <w:rsid w:val="00241B98"/>
    <w:rsid w:val="0024324A"/>
    <w:rsid w:val="00271A67"/>
    <w:rsid w:val="00274C59"/>
    <w:rsid w:val="00282225"/>
    <w:rsid w:val="0029305F"/>
    <w:rsid w:val="002A0701"/>
    <w:rsid w:val="003049F5"/>
    <w:rsid w:val="003116EA"/>
    <w:rsid w:val="003326E7"/>
    <w:rsid w:val="003523E4"/>
    <w:rsid w:val="00357198"/>
    <w:rsid w:val="003A1C6E"/>
    <w:rsid w:val="003B41FD"/>
    <w:rsid w:val="003D08D6"/>
    <w:rsid w:val="00414BEB"/>
    <w:rsid w:val="00427CB1"/>
    <w:rsid w:val="0046395B"/>
    <w:rsid w:val="004A1C7F"/>
    <w:rsid w:val="004E49E9"/>
    <w:rsid w:val="00502365"/>
    <w:rsid w:val="00520AD6"/>
    <w:rsid w:val="00523E5F"/>
    <w:rsid w:val="00546BFC"/>
    <w:rsid w:val="0055121D"/>
    <w:rsid w:val="00557C49"/>
    <w:rsid w:val="00573338"/>
    <w:rsid w:val="005773C8"/>
    <w:rsid w:val="005816BC"/>
    <w:rsid w:val="00584410"/>
    <w:rsid w:val="005A48C5"/>
    <w:rsid w:val="005D32DE"/>
    <w:rsid w:val="005D6544"/>
    <w:rsid w:val="005D68FC"/>
    <w:rsid w:val="005E0864"/>
    <w:rsid w:val="005F320F"/>
    <w:rsid w:val="005F5427"/>
    <w:rsid w:val="005F6E22"/>
    <w:rsid w:val="00605AEB"/>
    <w:rsid w:val="00617BE8"/>
    <w:rsid w:val="0065596B"/>
    <w:rsid w:val="00656F68"/>
    <w:rsid w:val="006635E3"/>
    <w:rsid w:val="006646BE"/>
    <w:rsid w:val="00671EF3"/>
    <w:rsid w:val="00675CE2"/>
    <w:rsid w:val="00677529"/>
    <w:rsid w:val="00685A6C"/>
    <w:rsid w:val="006A44BD"/>
    <w:rsid w:val="006B17CD"/>
    <w:rsid w:val="006C2971"/>
    <w:rsid w:val="006C2FAA"/>
    <w:rsid w:val="00701F38"/>
    <w:rsid w:val="0072396D"/>
    <w:rsid w:val="0073070D"/>
    <w:rsid w:val="00732A3B"/>
    <w:rsid w:val="00734876"/>
    <w:rsid w:val="00734C01"/>
    <w:rsid w:val="00737DF6"/>
    <w:rsid w:val="00744921"/>
    <w:rsid w:val="007513EA"/>
    <w:rsid w:val="0079137F"/>
    <w:rsid w:val="00791C04"/>
    <w:rsid w:val="0079283F"/>
    <w:rsid w:val="0079640F"/>
    <w:rsid w:val="007B08E9"/>
    <w:rsid w:val="007B19D6"/>
    <w:rsid w:val="007C0829"/>
    <w:rsid w:val="007C2E1C"/>
    <w:rsid w:val="007D2F10"/>
    <w:rsid w:val="007D341E"/>
    <w:rsid w:val="007E0F9E"/>
    <w:rsid w:val="007E52B9"/>
    <w:rsid w:val="007F1607"/>
    <w:rsid w:val="00835C57"/>
    <w:rsid w:val="00856683"/>
    <w:rsid w:val="00865D25"/>
    <w:rsid w:val="008735F8"/>
    <w:rsid w:val="00892310"/>
    <w:rsid w:val="00893FA4"/>
    <w:rsid w:val="0089447F"/>
    <w:rsid w:val="008B045B"/>
    <w:rsid w:val="008B11E6"/>
    <w:rsid w:val="008B762B"/>
    <w:rsid w:val="008F79F4"/>
    <w:rsid w:val="00912E0C"/>
    <w:rsid w:val="00940C9B"/>
    <w:rsid w:val="00941B31"/>
    <w:rsid w:val="009517FE"/>
    <w:rsid w:val="00951F3E"/>
    <w:rsid w:val="00967800"/>
    <w:rsid w:val="00982D18"/>
    <w:rsid w:val="00990A00"/>
    <w:rsid w:val="00997397"/>
    <w:rsid w:val="009A53CB"/>
    <w:rsid w:val="009B3294"/>
    <w:rsid w:val="009D3FEA"/>
    <w:rsid w:val="009F3111"/>
    <w:rsid w:val="009F6B83"/>
    <w:rsid w:val="00A067D4"/>
    <w:rsid w:val="00A10A7C"/>
    <w:rsid w:val="00A3024F"/>
    <w:rsid w:val="00A30CED"/>
    <w:rsid w:val="00A44AEC"/>
    <w:rsid w:val="00A47998"/>
    <w:rsid w:val="00A72B76"/>
    <w:rsid w:val="00A8180A"/>
    <w:rsid w:val="00A8293E"/>
    <w:rsid w:val="00A966D8"/>
    <w:rsid w:val="00AA30A2"/>
    <w:rsid w:val="00AB66CA"/>
    <w:rsid w:val="00AB75F8"/>
    <w:rsid w:val="00AC34C6"/>
    <w:rsid w:val="00AD5E68"/>
    <w:rsid w:val="00B0599C"/>
    <w:rsid w:val="00B17148"/>
    <w:rsid w:val="00B312B3"/>
    <w:rsid w:val="00B332D4"/>
    <w:rsid w:val="00B43218"/>
    <w:rsid w:val="00B52CE8"/>
    <w:rsid w:val="00B64177"/>
    <w:rsid w:val="00B80055"/>
    <w:rsid w:val="00BA494E"/>
    <w:rsid w:val="00BA5A67"/>
    <w:rsid w:val="00BC6ECE"/>
    <w:rsid w:val="00BE747C"/>
    <w:rsid w:val="00BF0CBC"/>
    <w:rsid w:val="00BF42A0"/>
    <w:rsid w:val="00C14E1A"/>
    <w:rsid w:val="00C23607"/>
    <w:rsid w:val="00C27979"/>
    <w:rsid w:val="00C35E95"/>
    <w:rsid w:val="00C36CC1"/>
    <w:rsid w:val="00C4716C"/>
    <w:rsid w:val="00C4790C"/>
    <w:rsid w:val="00C50350"/>
    <w:rsid w:val="00C6018B"/>
    <w:rsid w:val="00C7009D"/>
    <w:rsid w:val="00C74416"/>
    <w:rsid w:val="00C87DA9"/>
    <w:rsid w:val="00C97344"/>
    <w:rsid w:val="00CA2BA6"/>
    <w:rsid w:val="00CB1AEC"/>
    <w:rsid w:val="00CC5C71"/>
    <w:rsid w:val="00CF5E31"/>
    <w:rsid w:val="00D02515"/>
    <w:rsid w:val="00D1099C"/>
    <w:rsid w:val="00D13A38"/>
    <w:rsid w:val="00D148DE"/>
    <w:rsid w:val="00D16048"/>
    <w:rsid w:val="00D17D23"/>
    <w:rsid w:val="00D224BD"/>
    <w:rsid w:val="00D35A62"/>
    <w:rsid w:val="00D80F3B"/>
    <w:rsid w:val="00D8509F"/>
    <w:rsid w:val="00D92F91"/>
    <w:rsid w:val="00D93D02"/>
    <w:rsid w:val="00D966CC"/>
    <w:rsid w:val="00D96B94"/>
    <w:rsid w:val="00DA1409"/>
    <w:rsid w:val="00DA5744"/>
    <w:rsid w:val="00DD6D0E"/>
    <w:rsid w:val="00DE0055"/>
    <w:rsid w:val="00E071C6"/>
    <w:rsid w:val="00E167D0"/>
    <w:rsid w:val="00E81092"/>
    <w:rsid w:val="00EA27E2"/>
    <w:rsid w:val="00EA5156"/>
    <w:rsid w:val="00EB63A2"/>
    <w:rsid w:val="00EC1B2E"/>
    <w:rsid w:val="00EE567F"/>
    <w:rsid w:val="00EF0D2E"/>
    <w:rsid w:val="00EF2E55"/>
    <w:rsid w:val="00F03955"/>
    <w:rsid w:val="00F1033D"/>
    <w:rsid w:val="00F16024"/>
    <w:rsid w:val="00F32A94"/>
    <w:rsid w:val="00F37A9E"/>
    <w:rsid w:val="00F551AD"/>
    <w:rsid w:val="00F624F8"/>
    <w:rsid w:val="00F66273"/>
    <w:rsid w:val="00F739AE"/>
    <w:rsid w:val="00F81BD3"/>
    <w:rsid w:val="00F95AF9"/>
    <w:rsid w:val="00FA0D69"/>
    <w:rsid w:val="00FA1CBE"/>
    <w:rsid w:val="00FA4F88"/>
    <w:rsid w:val="00FB16D3"/>
    <w:rsid w:val="00FB1E96"/>
    <w:rsid w:val="00FB4CC9"/>
    <w:rsid w:val="00FC1091"/>
    <w:rsid w:val="00FC2E54"/>
    <w:rsid w:val="00FC6CF2"/>
    <w:rsid w:val="00FE1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94E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140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899F72C-D505-489D-8715-5C5379484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3</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Mason Shepherd</cp:lastModifiedBy>
  <cp:revision>206</cp:revision>
  <dcterms:created xsi:type="dcterms:W3CDTF">2018-02-06T18:15:00Z</dcterms:created>
  <dcterms:modified xsi:type="dcterms:W3CDTF">2018-02-13T23:41:00Z</dcterms:modified>
</cp:coreProperties>
</file>